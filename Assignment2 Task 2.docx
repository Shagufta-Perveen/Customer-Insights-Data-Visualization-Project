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55AE" w14:textId="77777777" w:rsidR="00C77094" w:rsidRDefault="00C77094">
      <w:pPr>
        <w:spacing w:line="200" w:lineRule="exact"/>
      </w:pPr>
    </w:p>
    <w:p w14:paraId="794CAECD" w14:textId="77777777" w:rsidR="00C77094" w:rsidRDefault="00C77094">
      <w:pPr>
        <w:spacing w:before="15" w:line="260" w:lineRule="exact"/>
        <w:rPr>
          <w:sz w:val="26"/>
          <w:szCs w:val="26"/>
        </w:rPr>
      </w:pPr>
    </w:p>
    <w:p w14:paraId="0DDAF054" w14:textId="272ACCC3" w:rsidR="00C77094" w:rsidRDefault="00FC0749">
      <w:pPr>
        <w:spacing w:line="580" w:lineRule="exact"/>
        <w:ind w:left="120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position w:val="-1"/>
          <w:sz w:val="52"/>
          <w:szCs w:val="52"/>
        </w:rPr>
        <w:t>Assign</w:t>
      </w:r>
      <w:r>
        <w:rPr>
          <w:rFonts w:ascii="Arial" w:eastAsia="Arial" w:hAnsi="Arial" w:cs="Arial"/>
          <w:spacing w:val="-3"/>
          <w:position w:val="-1"/>
          <w:sz w:val="52"/>
          <w:szCs w:val="52"/>
        </w:rPr>
        <w:t>m</w:t>
      </w:r>
      <w:r>
        <w:rPr>
          <w:rFonts w:ascii="Arial" w:eastAsia="Arial" w:hAnsi="Arial" w:cs="Arial"/>
          <w:spacing w:val="-2"/>
          <w:position w:val="-1"/>
          <w:sz w:val="52"/>
          <w:szCs w:val="52"/>
        </w:rPr>
        <w:t>e</w:t>
      </w:r>
      <w:r>
        <w:rPr>
          <w:rFonts w:ascii="Arial" w:eastAsia="Arial" w:hAnsi="Arial" w:cs="Arial"/>
          <w:position w:val="-1"/>
          <w:sz w:val="52"/>
          <w:szCs w:val="52"/>
        </w:rPr>
        <w:t>nt</w:t>
      </w:r>
      <w:r w:rsidR="00CE136B">
        <w:rPr>
          <w:rFonts w:ascii="Arial" w:eastAsia="Arial" w:hAnsi="Arial" w:cs="Arial"/>
          <w:position w:val="-1"/>
          <w:sz w:val="52"/>
          <w:szCs w:val="52"/>
        </w:rPr>
        <w:t xml:space="preserve"> 2</w:t>
      </w:r>
    </w:p>
    <w:p w14:paraId="234271C0" w14:textId="77777777" w:rsidR="00C77094" w:rsidRDefault="00C77094">
      <w:pPr>
        <w:spacing w:before="6" w:line="140" w:lineRule="exact"/>
        <w:rPr>
          <w:sz w:val="15"/>
          <w:szCs w:val="15"/>
        </w:rPr>
      </w:pPr>
    </w:p>
    <w:p w14:paraId="4712A52C" w14:textId="239B0A99" w:rsidR="00C77094" w:rsidRDefault="00CE136B" w:rsidP="00CE136B">
      <w:pPr>
        <w:spacing w:line="266" w:lineRule="auto"/>
        <w:ind w:left="205" w:right="205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 xml:space="preserve">Tools &amp; Techniques of </w:t>
      </w:r>
      <w:r w:rsidR="00FC0749">
        <w:rPr>
          <w:rFonts w:ascii="Arial" w:eastAsia="Arial" w:hAnsi="Arial" w:cs="Arial"/>
          <w:sz w:val="52"/>
          <w:szCs w:val="52"/>
        </w:rPr>
        <w:t>Da</w:t>
      </w:r>
      <w:r w:rsidR="00FC0749">
        <w:rPr>
          <w:rFonts w:ascii="Arial" w:eastAsia="Arial" w:hAnsi="Arial" w:cs="Arial"/>
          <w:spacing w:val="-2"/>
          <w:sz w:val="52"/>
          <w:szCs w:val="52"/>
        </w:rPr>
        <w:t>t</w:t>
      </w:r>
      <w:r w:rsidR="00FC0749">
        <w:rPr>
          <w:rFonts w:ascii="Arial" w:eastAsia="Arial" w:hAnsi="Arial" w:cs="Arial"/>
          <w:sz w:val="52"/>
          <w:szCs w:val="52"/>
        </w:rPr>
        <w:t>a S</w:t>
      </w:r>
      <w:r w:rsidR="00FC0749">
        <w:rPr>
          <w:rFonts w:ascii="Arial" w:eastAsia="Arial" w:hAnsi="Arial" w:cs="Arial"/>
          <w:spacing w:val="2"/>
          <w:sz w:val="52"/>
          <w:szCs w:val="52"/>
        </w:rPr>
        <w:t>c</w:t>
      </w:r>
      <w:r w:rsidR="00FC0749">
        <w:rPr>
          <w:rFonts w:ascii="Arial" w:eastAsia="Arial" w:hAnsi="Arial" w:cs="Arial"/>
          <w:sz w:val="52"/>
          <w:szCs w:val="52"/>
        </w:rPr>
        <w:t>i</w:t>
      </w:r>
      <w:r w:rsidR="00FC0749">
        <w:rPr>
          <w:rFonts w:ascii="Arial" w:eastAsia="Arial" w:hAnsi="Arial" w:cs="Arial"/>
          <w:spacing w:val="-2"/>
          <w:sz w:val="52"/>
          <w:szCs w:val="52"/>
        </w:rPr>
        <w:t>en</w:t>
      </w:r>
      <w:r w:rsidR="00FC0749">
        <w:rPr>
          <w:rFonts w:ascii="Arial" w:eastAsia="Arial" w:hAnsi="Arial" w:cs="Arial"/>
          <w:sz w:val="52"/>
          <w:szCs w:val="52"/>
        </w:rPr>
        <w:t>ce</w:t>
      </w:r>
    </w:p>
    <w:p w14:paraId="31575B55" w14:textId="77777777" w:rsidR="00C77094" w:rsidRDefault="00C77094">
      <w:pPr>
        <w:spacing w:before="1" w:line="100" w:lineRule="exact"/>
        <w:rPr>
          <w:sz w:val="11"/>
          <w:szCs w:val="11"/>
        </w:rPr>
      </w:pPr>
    </w:p>
    <w:p w14:paraId="7F579741" w14:textId="77777777" w:rsidR="00C77094" w:rsidRDefault="00C77094">
      <w:pPr>
        <w:spacing w:line="200" w:lineRule="exact"/>
      </w:pPr>
    </w:p>
    <w:p w14:paraId="5E528E79" w14:textId="77777777" w:rsidR="00C77094" w:rsidRDefault="00FC0749">
      <w:pPr>
        <w:ind w:left="1834" w:right="1832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Custom</w:t>
      </w:r>
      <w:r>
        <w:rPr>
          <w:rFonts w:ascii="Arial" w:eastAsia="Arial" w:hAnsi="Arial" w:cs="Arial"/>
          <w:spacing w:val="-3"/>
          <w:sz w:val="40"/>
          <w:szCs w:val="40"/>
        </w:rPr>
        <w:t>e</w:t>
      </w:r>
      <w:r>
        <w:rPr>
          <w:rFonts w:ascii="Arial" w:eastAsia="Arial" w:hAnsi="Arial" w:cs="Arial"/>
          <w:sz w:val="40"/>
          <w:szCs w:val="40"/>
        </w:rPr>
        <w:t>r Da</w:t>
      </w:r>
      <w:r>
        <w:rPr>
          <w:rFonts w:ascii="Arial" w:eastAsia="Arial" w:hAnsi="Arial" w:cs="Arial"/>
          <w:spacing w:val="-2"/>
          <w:sz w:val="40"/>
          <w:szCs w:val="40"/>
        </w:rPr>
        <w:t>t</w:t>
      </w:r>
      <w:r>
        <w:rPr>
          <w:rFonts w:ascii="Arial" w:eastAsia="Arial" w:hAnsi="Arial" w:cs="Arial"/>
          <w:sz w:val="40"/>
          <w:szCs w:val="40"/>
        </w:rPr>
        <w:t xml:space="preserve">a </w:t>
      </w:r>
      <w:r>
        <w:rPr>
          <w:rFonts w:ascii="Arial" w:eastAsia="Arial" w:hAnsi="Arial" w:cs="Arial"/>
          <w:spacing w:val="-2"/>
          <w:sz w:val="40"/>
          <w:szCs w:val="40"/>
        </w:rPr>
        <w:t>P</w:t>
      </w:r>
      <w:r>
        <w:rPr>
          <w:rFonts w:ascii="Arial" w:eastAsia="Arial" w:hAnsi="Arial" w:cs="Arial"/>
          <w:sz w:val="40"/>
          <w:szCs w:val="40"/>
        </w:rPr>
        <w:t>r</w:t>
      </w:r>
      <w:r>
        <w:rPr>
          <w:rFonts w:ascii="Arial" w:eastAsia="Arial" w:hAnsi="Arial" w:cs="Arial"/>
          <w:spacing w:val="2"/>
          <w:sz w:val="40"/>
          <w:szCs w:val="40"/>
        </w:rPr>
        <w:t>e</w:t>
      </w:r>
      <w:r>
        <w:rPr>
          <w:rFonts w:ascii="Arial" w:eastAsia="Arial" w:hAnsi="Arial" w:cs="Arial"/>
          <w:spacing w:val="1"/>
          <w:sz w:val="40"/>
          <w:szCs w:val="40"/>
        </w:rPr>
        <w:t>-</w:t>
      </w:r>
      <w:r>
        <w:rPr>
          <w:rFonts w:ascii="Arial" w:eastAsia="Arial" w:hAnsi="Arial" w:cs="Arial"/>
          <w:spacing w:val="-2"/>
          <w:sz w:val="40"/>
          <w:szCs w:val="40"/>
        </w:rPr>
        <w:t>p</w:t>
      </w:r>
      <w:r>
        <w:rPr>
          <w:rFonts w:ascii="Arial" w:eastAsia="Arial" w:hAnsi="Arial" w:cs="Arial"/>
          <w:sz w:val="40"/>
          <w:szCs w:val="40"/>
        </w:rPr>
        <w:t>roc</w:t>
      </w:r>
      <w:r>
        <w:rPr>
          <w:rFonts w:ascii="Arial" w:eastAsia="Arial" w:hAnsi="Arial" w:cs="Arial"/>
          <w:spacing w:val="-2"/>
          <w:sz w:val="40"/>
          <w:szCs w:val="40"/>
        </w:rPr>
        <w:t>e</w:t>
      </w:r>
      <w:r>
        <w:rPr>
          <w:rFonts w:ascii="Arial" w:eastAsia="Arial" w:hAnsi="Arial" w:cs="Arial"/>
          <w:sz w:val="40"/>
          <w:szCs w:val="40"/>
        </w:rPr>
        <w:t>ssing</w:t>
      </w:r>
    </w:p>
    <w:p w14:paraId="2030AD86" w14:textId="77777777" w:rsidR="00C77094" w:rsidRDefault="00C77094">
      <w:pPr>
        <w:spacing w:before="4" w:line="120" w:lineRule="exact"/>
        <w:rPr>
          <w:sz w:val="12"/>
          <w:szCs w:val="12"/>
        </w:rPr>
      </w:pPr>
    </w:p>
    <w:p w14:paraId="067DA0EF" w14:textId="77777777" w:rsidR="00C77094" w:rsidRDefault="00C77094">
      <w:pPr>
        <w:spacing w:line="200" w:lineRule="exact"/>
      </w:pPr>
    </w:p>
    <w:p w14:paraId="1C93AD98" w14:textId="437D0FF7" w:rsidR="00C77094" w:rsidRDefault="00C77094" w:rsidP="00CE136B">
      <w:pPr>
        <w:spacing w:line="240" w:lineRule="exact"/>
        <w:ind w:left="1373" w:right="1372"/>
        <w:jc w:val="center"/>
        <w:rPr>
          <w:rFonts w:ascii="Arial" w:eastAsia="Arial" w:hAnsi="Arial" w:cs="Arial"/>
          <w:sz w:val="22"/>
          <w:szCs w:val="22"/>
        </w:rPr>
      </w:pPr>
    </w:p>
    <w:p w14:paraId="68775F9B" w14:textId="77777777" w:rsidR="00C77094" w:rsidRDefault="00C77094">
      <w:pPr>
        <w:spacing w:before="6" w:line="140" w:lineRule="exact"/>
        <w:rPr>
          <w:sz w:val="14"/>
          <w:szCs w:val="14"/>
        </w:rPr>
      </w:pPr>
    </w:p>
    <w:p w14:paraId="469BB0C6" w14:textId="77777777" w:rsidR="00C77094" w:rsidRDefault="00C77094">
      <w:pPr>
        <w:spacing w:line="200" w:lineRule="exact"/>
        <w:sectPr w:rsidR="00C77094">
          <w:headerReference w:type="default" r:id="rId7"/>
          <w:pgSz w:w="11940" w:h="16860"/>
          <w:pgMar w:top="1000" w:right="1340" w:bottom="280" w:left="1320" w:header="783" w:footer="0" w:gutter="0"/>
          <w:pgNumType w:start="1"/>
          <w:cols w:space="720"/>
        </w:sectPr>
      </w:pPr>
    </w:p>
    <w:p w14:paraId="5DD9723F" w14:textId="77777777" w:rsidR="00C77094" w:rsidRDefault="00C77094">
      <w:pPr>
        <w:spacing w:line="200" w:lineRule="exact"/>
      </w:pPr>
    </w:p>
    <w:p w14:paraId="7A00BE50" w14:textId="77777777" w:rsidR="00C77094" w:rsidRDefault="00C77094">
      <w:pPr>
        <w:spacing w:before="15" w:line="220" w:lineRule="exact"/>
        <w:rPr>
          <w:sz w:val="22"/>
          <w:szCs w:val="22"/>
        </w:rPr>
      </w:pPr>
    </w:p>
    <w:p w14:paraId="099204B1" w14:textId="77777777" w:rsidR="00C77094" w:rsidRDefault="00FC0749">
      <w:pPr>
        <w:spacing w:line="440" w:lineRule="exact"/>
        <w:ind w:left="106" w:right="-8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position w:val="-1"/>
          <w:sz w:val="40"/>
          <w:szCs w:val="40"/>
        </w:rPr>
        <w:t>C</w:t>
      </w:r>
      <w:r>
        <w:rPr>
          <w:rFonts w:ascii="Arial" w:eastAsia="Arial" w:hAnsi="Arial" w:cs="Arial"/>
          <w:spacing w:val="1"/>
          <w:position w:val="-1"/>
          <w:sz w:val="40"/>
          <w:szCs w:val="40"/>
        </w:rPr>
        <w:t>o</w:t>
      </w:r>
      <w:r>
        <w:rPr>
          <w:rFonts w:ascii="Arial" w:eastAsia="Arial" w:hAnsi="Arial" w:cs="Arial"/>
          <w:position w:val="-1"/>
          <w:sz w:val="40"/>
          <w:szCs w:val="40"/>
        </w:rPr>
        <w:t>nte</w:t>
      </w:r>
      <w:r>
        <w:rPr>
          <w:rFonts w:ascii="Arial" w:eastAsia="Arial" w:hAnsi="Arial" w:cs="Arial"/>
          <w:spacing w:val="-2"/>
          <w:position w:val="-1"/>
          <w:sz w:val="40"/>
          <w:szCs w:val="40"/>
        </w:rPr>
        <w:t>x</w:t>
      </w:r>
      <w:r>
        <w:rPr>
          <w:rFonts w:ascii="Arial" w:eastAsia="Arial" w:hAnsi="Arial" w:cs="Arial"/>
          <w:position w:val="-1"/>
          <w:sz w:val="40"/>
          <w:szCs w:val="40"/>
        </w:rPr>
        <w:t>t</w:t>
      </w:r>
    </w:p>
    <w:p w14:paraId="41CAB711" w14:textId="0668A1A0" w:rsidR="00C77094" w:rsidRDefault="00FC0749">
      <w:pPr>
        <w:spacing w:before="32"/>
        <w:rPr>
          <w:rFonts w:ascii="Arial" w:eastAsia="Arial" w:hAnsi="Arial" w:cs="Arial"/>
          <w:sz w:val="22"/>
          <w:szCs w:val="22"/>
        </w:rPr>
        <w:sectPr w:rsidR="00C77094">
          <w:type w:val="continuous"/>
          <w:pgSz w:w="11940" w:h="16860"/>
          <w:pgMar w:top="1000" w:right="1340" w:bottom="280" w:left="1320" w:header="720" w:footer="720" w:gutter="0"/>
          <w:cols w:num="2" w:space="720" w:equalWidth="0">
            <w:col w:w="1487" w:space="681"/>
            <w:col w:w="7112"/>
          </w:cols>
        </w:sectPr>
      </w:pPr>
      <w:r>
        <w:br w:type="column"/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ed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AE5FD3">
        <w:rPr>
          <w:rFonts w:ascii="Arial" w:eastAsia="Arial" w:hAnsi="Arial" w:cs="Arial"/>
          <w:b/>
          <w:spacing w:val="1"/>
          <w:sz w:val="22"/>
          <w:szCs w:val="22"/>
        </w:rPr>
        <w:t>Portal</w:t>
      </w:r>
    </w:p>
    <w:p w14:paraId="18DDECEE" w14:textId="77777777" w:rsidR="00C77094" w:rsidRDefault="00FC0749">
      <w:pPr>
        <w:spacing w:before="49" w:line="269" w:lineRule="auto"/>
        <w:ind w:left="116" w:right="107" w:hanging="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on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he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c</w:t>
      </w:r>
      <w:r>
        <w:rPr>
          <w:rFonts w:ascii="Arial" w:eastAsia="Arial" w:hAnsi="Arial" w:cs="Arial"/>
          <w:spacing w:val="-2"/>
          <w:sz w:val="22"/>
          <w:szCs w:val="22"/>
        </w:rPr>
        <w:t>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on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and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prepare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s.</w:t>
      </w:r>
    </w:p>
    <w:p w14:paraId="14D73391" w14:textId="77777777" w:rsidR="00C77094" w:rsidRDefault="00C77094">
      <w:pPr>
        <w:spacing w:before="5" w:line="100" w:lineRule="exact"/>
        <w:rPr>
          <w:sz w:val="11"/>
          <w:szCs w:val="11"/>
        </w:rPr>
      </w:pPr>
    </w:p>
    <w:p w14:paraId="1EE1F1A2" w14:textId="77777777" w:rsidR="00C77094" w:rsidRDefault="00C77094">
      <w:pPr>
        <w:spacing w:line="200" w:lineRule="exact"/>
      </w:pPr>
    </w:p>
    <w:p w14:paraId="5CFF90EB" w14:textId="77777777" w:rsidR="00C77094" w:rsidRDefault="00FC0749">
      <w:pPr>
        <w:spacing w:line="268" w:lineRule="auto"/>
        <w:ind w:left="116" w:right="482" w:hanging="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been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emb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va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14:paraId="536762A2" w14:textId="77777777" w:rsidR="00C77094" w:rsidRDefault="00C77094">
      <w:pPr>
        <w:spacing w:before="1" w:line="100" w:lineRule="exact"/>
        <w:rPr>
          <w:sz w:val="10"/>
          <w:szCs w:val="10"/>
        </w:rPr>
      </w:pPr>
    </w:p>
    <w:p w14:paraId="403FC3D5" w14:textId="77777777" w:rsidR="00C77094" w:rsidRDefault="00C77094">
      <w:pPr>
        <w:spacing w:line="200" w:lineRule="exact"/>
      </w:pPr>
    </w:p>
    <w:p w14:paraId="27BF9339" w14:textId="77777777" w:rsidR="00C77094" w:rsidRDefault="00C77094">
      <w:pPr>
        <w:spacing w:line="200" w:lineRule="exact"/>
      </w:pPr>
    </w:p>
    <w:p w14:paraId="7B7FA973" w14:textId="77777777" w:rsidR="00C77094" w:rsidRDefault="00FC0749">
      <w:pPr>
        <w:ind w:left="10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Backg</w:t>
      </w:r>
      <w:r>
        <w:rPr>
          <w:rFonts w:ascii="Arial" w:eastAsia="Arial" w:hAnsi="Arial" w:cs="Arial"/>
          <w:spacing w:val="-2"/>
          <w:sz w:val="40"/>
          <w:szCs w:val="40"/>
        </w:rPr>
        <w:t>r</w:t>
      </w:r>
      <w:r>
        <w:rPr>
          <w:rFonts w:ascii="Arial" w:eastAsia="Arial" w:hAnsi="Arial" w:cs="Arial"/>
          <w:sz w:val="40"/>
          <w:szCs w:val="40"/>
        </w:rPr>
        <w:t>ound</w:t>
      </w:r>
    </w:p>
    <w:p w14:paraId="6B94A65F" w14:textId="77777777" w:rsidR="00C77094" w:rsidRDefault="00FC0749">
      <w:pPr>
        <w:spacing w:before="40" w:line="269" w:lineRule="auto"/>
        <w:ind w:left="116" w:right="231" w:hanging="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been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a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ompany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ses </w:t>
      </w:r>
      <w:r>
        <w:rPr>
          <w:rFonts w:ascii="Arial" w:eastAsia="Arial" w:hAnsi="Arial" w:cs="Arial"/>
          <w:spacing w:val="3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6"/>
          <w:sz w:val="22"/>
          <w:szCs w:val="22"/>
        </w:rPr>
        <w:t>c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r_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company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been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ses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pan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some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 at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/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em.</w:t>
      </w:r>
    </w:p>
    <w:p w14:paraId="40BF859F" w14:textId="77777777" w:rsidR="00C77094" w:rsidRDefault="00C77094">
      <w:pPr>
        <w:spacing w:before="10" w:line="100" w:lineRule="exact"/>
        <w:rPr>
          <w:sz w:val="10"/>
          <w:szCs w:val="10"/>
        </w:rPr>
      </w:pPr>
    </w:p>
    <w:p w14:paraId="0E75E906" w14:textId="77777777" w:rsidR="00C77094" w:rsidRDefault="00C77094">
      <w:pPr>
        <w:spacing w:line="200" w:lineRule="exact"/>
      </w:pPr>
    </w:p>
    <w:p w14:paraId="5C7950DD" w14:textId="77777777" w:rsidR="00C77094" w:rsidRDefault="00FC0749">
      <w:pPr>
        <w:ind w:left="1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utes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ch as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 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sec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e,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t 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 nu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</w:p>
    <w:p w14:paraId="35200547" w14:textId="77777777" w:rsidR="00C77094" w:rsidRDefault="00FC0749">
      <w:pPr>
        <w:spacing w:before="28"/>
        <w:ind w:left="11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er’s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14:paraId="28774A37" w14:textId="77777777" w:rsidR="00C77094" w:rsidRDefault="00FC0749">
      <w:pPr>
        <w:spacing w:before="44" w:line="270" w:lineRule="auto"/>
        <w:ind w:left="116" w:right="215" w:hanging="10"/>
        <w:rPr>
          <w:rFonts w:ascii="Arial" w:eastAsia="Arial" w:hAnsi="Arial" w:cs="Arial"/>
          <w:sz w:val="22"/>
          <w:szCs w:val="22"/>
        </w:rPr>
        <w:sectPr w:rsidR="00C77094">
          <w:type w:val="continuous"/>
          <w:pgSz w:w="11940" w:h="16860"/>
          <w:pgMar w:top="1000" w:right="1340" w:bottom="280" w:left="1320" w:header="720" w:footer="720" w:gutter="0"/>
          <w:cols w:space="720"/>
        </w:sect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numb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is si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it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are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ust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14:paraId="0366D628" w14:textId="77777777" w:rsidR="00C77094" w:rsidRDefault="00C77094">
      <w:pPr>
        <w:spacing w:line="200" w:lineRule="exact"/>
      </w:pPr>
    </w:p>
    <w:p w14:paraId="1B327C86" w14:textId="77777777" w:rsidR="00C77094" w:rsidRDefault="00C77094">
      <w:pPr>
        <w:spacing w:before="17" w:line="240" w:lineRule="exact"/>
        <w:rPr>
          <w:sz w:val="24"/>
          <w:szCs w:val="24"/>
        </w:rPr>
      </w:pPr>
    </w:p>
    <w:p w14:paraId="7ADFD8CC" w14:textId="77777777" w:rsidR="00C77094" w:rsidRDefault="00FC0749">
      <w:pPr>
        <w:spacing w:before="9"/>
        <w:ind w:left="10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Tasks</w:t>
      </w:r>
    </w:p>
    <w:p w14:paraId="788D0C2F" w14:textId="77777777" w:rsidR="00C77094" w:rsidRDefault="00C77094">
      <w:pPr>
        <w:spacing w:before="7" w:line="120" w:lineRule="exact"/>
        <w:rPr>
          <w:sz w:val="13"/>
          <w:szCs w:val="13"/>
        </w:rPr>
      </w:pPr>
    </w:p>
    <w:p w14:paraId="56194D80" w14:textId="77777777" w:rsidR="00C77094" w:rsidRDefault="00C77094">
      <w:pPr>
        <w:spacing w:line="200" w:lineRule="exact"/>
      </w:pPr>
    </w:p>
    <w:p w14:paraId="23BF0D08" w14:textId="77777777" w:rsidR="00C77094" w:rsidRDefault="00FC0749">
      <w:pPr>
        <w:ind w:left="106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Data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P</w:t>
      </w:r>
      <w:r>
        <w:rPr>
          <w:rFonts w:ascii="Arial" w:eastAsia="Arial" w:hAnsi="Arial" w:cs="Arial"/>
          <w:sz w:val="32"/>
          <w:szCs w:val="32"/>
        </w:rPr>
        <w:t>roce</w:t>
      </w:r>
      <w:r>
        <w:rPr>
          <w:rFonts w:ascii="Arial" w:eastAsia="Arial" w:hAnsi="Arial" w:cs="Arial"/>
          <w:spacing w:val="2"/>
          <w:sz w:val="32"/>
          <w:szCs w:val="32"/>
        </w:rPr>
        <w:t>s</w:t>
      </w:r>
      <w:r>
        <w:rPr>
          <w:rFonts w:ascii="Arial" w:eastAsia="Arial" w:hAnsi="Arial" w:cs="Arial"/>
          <w:spacing w:val="1"/>
          <w:sz w:val="32"/>
          <w:szCs w:val="32"/>
        </w:rPr>
        <w:t>si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1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(70</w:t>
      </w:r>
      <w:r>
        <w:rPr>
          <w:rFonts w:ascii="Arial" w:eastAsia="Arial" w:hAnsi="Arial" w:cs="Arial"/>
          <w:spacing w:val="1"/>
          <w:sz w:val="32"/>
          <w:szCs w:val="32"/>
        </w:rPr>
        <w:t>%</w:t>
      </w:r>
      <w:r>
        <w:rPr>
          <w:rFonts w:ascii="Arial" w:eastAsia="Arial" w:hAnsi="Arial" w:cs="Arial"/>
          <w:sz w:val="32"/>
          <w:szCs w:val="32"/>
        </w:rPr>
        <w:t>)</w:t>
      </w:r>
    </w:p>
    <w:p w14:paraId="7363A41A" w14:textId="77777777" w:rsidR="00C77094" w:rsidRDefault="00FC0749">
      <w:pPr>
        <w:spacing w:before="86"/>
        <w:ind w:left="1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pan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/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bra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cs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,</w:t>
      </w:r>
    </w:p>
    <w:p w14:paraId="509B5C20" w14:textId="77777777" w:rsidR="00C77094" w:rsidRDefault="00FC0749">
      <w:pPr>
        <w:spacing w:before="30"/>
        <w:ind w:left="11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been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s:</w:t>
      </w:r>
    </w:p>
    <w:p w14:paraId="732A1A01" w14:textId="77777777" w:rsidR="00C77094" w:rsidRDefault="00C77094">
      <w:pPr>
        <w:spacing w:before="5" w:line="140" w:lineRule="exact"/>
        <w:rPr>
          <w:sz w:val="14"/>
          <w:szCs w:val="14"/>
        </w:rPr>
      </w:pPr>
    </w:p>
    <w:p w14:paraId="31348529" w14:textId="77777777" w:rsidR="00C77094" w:rsidRDefault="00C77094">
      <w:pPr>
        <w:spacing w:line="200" w:lineRule="exact"/>
      </w:pPr>
    </w:p>
    <w:p w14:paraId="46E545D8" w14:textId="77777777" w:rsidR="00C77094" w:rsidRDefault="00FC0749">
      <w:pPr>
        <w:ind w:left="4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z w:val="22"/>
          <w:szCs w:val="22"/>
        </w:rPr>
        <w:t xml:space="preserve">V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bra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14:paraId="64B5420A" w14:textId="77777777" w:rsidR="00C77094" w:rsidRDefault="00C77094">
      <w:pPr>
        <w:spacing w:before="9" w:line="140" w:lineRule="exact"/>
        <w:rPr>
          <w:sz w:val="14"/>
          <w:szCs w:val="14"/>
        </w:rPr>
      </w:pPr>
    </w:p>
    <w:p w14:paraId="18B359EB" w14:textId="77777777" w:rsidR="00C77094" w:rsidRDefault="00C77094">
      <w:pPr>
        <w:spacing w:line="200" w:lineRule="exact"/>
      </w:pPr>
    </w:p>
    <w:p w14:paraId="338D4F82" w14:textId="77777777" w:rsidR="00C77094" w:rsidRDefault="00FC0749">
      <w:pPr>
        <w:spacing w:line="268" w:lineRule="auto"/>
        <w:ind w:left="840" w:right="10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is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ert 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ack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ert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otab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14:paraId="4F2FFE79" w14:textId="77777777" w:rsidR="00C77094" w:rsidRDefault="00FC0749">
      <w:pPr>
        <w:spacing w:before="34"/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ke,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</w:p>
    <w:p w14:paraId="7F425666" w14:textId="77777777" w:rsidR="00C77094" w:rsidRDefault="00FC0749">
      <w:pPr>
        <w:spacing w:before="45"/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ard -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e,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 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</w:p>
    <w:p w14:paraId="2EF97D38" w14:textId="77777777" w:rsidR="00C77094" w:rsidRDefault="00FC0749">
      <w:pPr>
        <w:spacing w:before="28"/>
        <w:ind w:left="1524" w:right="708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BA</w:t>
      </w:r>
      <w:r>
        <w:rPr>
          <w:rFonts w:ascii="Arial" w:eastAsia="Arial" w:hAnsi="Arial" w:cs="Arial"/>
          <w:sz w:val="22"/>
          <w:szCs w:val="22"/>
        </w:rPr>
        <w:t>N.</w:t>
      </w:r>
    </w:p>
    <w:p w14:paraId="3445920E" w14:textId="77777777" w:rsidR="00C77094" w:rsidRDefault="00FC0749">
      <w:pPr>
        <w:spacing w:before="44"/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c.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ess 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ad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e.</w:t>
      </w:r>
    </w:p>
    <w:p w14:paraId="6C00EC37" w14:textId="77777777" w:rsidR="00C77094" w:rsidRDefault="00FC0749">
      <w:pPr>
        <w:spacing w:before="44" w:line="266" w:lineRule="auto"/>
        <w:ind w:left="852" w:right="505" w:hanging="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z w:val="22"/>
          <w:szCs w:val="22"/>
        </w:rPr>
        <w:t>V 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ers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</w:p>
    <w:p w14:paraId="7A72DE9B" w14:textId="77777777" w:rsidR="00C77094" w:rsidRDefault="00FC0749">
      <w:pPr>
        <w:spacing w:before="48" w:line="240" w:lineRule="exact"/>
        <w:ind w:left="8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  <w:u w:val="single" w:color="000000"/>
        </w:rPr>
        <w:t>N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>ote: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ns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 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ate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cast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ei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s.</w:t>
      </w:r>
    </w:p>
    <w:p w14:paraId="23D2DE6A" w14:textId="77777777" w:rsidR="00C77094" w:rsidRDefault="00C77094">
      <w:pPr>
        <w:spacing w:line="200" w:lineRule="exact"/>
      </w:pPr>
    </w:p>
    <w:p w14:paraId="6BAB56F5" w14:textId="77777777" w:rsidR="00C77094" w:rsidRDefault="00C77094">
      <w:pPr>
        <w:spacing w:before="2" w:line="240" w:lineRule="exact"/>
        <w:rPr>
          <w:sz w:val="24"/>
          <w:szCs w:val="24"/>
        </w:rPr>
      </w:pPr>
    </w:p>
    <w:p w14:paraId="2733D5AA" w14:textId="77777777" w:rsidR="00C77094" w:rsidRDefault="00FC0749">
      <w:pPr>
        <w:spacing w:before="32" w:line="268" w:lineRule="auto"/>
        <w:ind w:left="840" w:right="53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had 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umn.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ome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 “ “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-2"/>
          <w:sz w:val="22"/>
          <w:szCs w:val="22"/>
        </w:rPr>
        <w:t>”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gful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14:paraId="0A989A86" w14:textId="77777777" w:rsidR="00C77094" w:rsidRDefault="00C77094">
      <w:pPr>
        <w:spacing w:before="6" w:line="100" w:lineRule="exact"/>
        <w:rPr>
          <w:sz w:val="11"/>
          <w:szCs w:val="11"/>
        </w:rPr>
      </w:pPr>
    </w:p>
    <w:p w14:paraId="1B6CD043" w14:textId="77777777" w:rsidR="00C77094" w:rsidRDefault="00C77094">
      <w:pPr>
        <w:spacing w:line="200" w:lineRule="exact"/>
      </w:pPr>
    </w:p>
    <w:p w14:paraId="387E5C0E" w14:textId="77777777" w:rsidR="00C77094" w:rsidRDefault="00FC0749">
      <w:pPr>
        <w:spacing w:line="548" w:lineRule="auto"/>
        <w:ind w:left="840" w:right="312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s: 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z w:val="22"/>
          <w:szCs w:val="22"/>
        </w:rPr>
        <w:t>, 5</w:t>
      </w:r>
      <w:r>
        <w:rPr>
          <w:rFonts w:ascii="Arial" w:eastAsia="Arial" w:hAnsi="Arial" w:cs="Arial"/>
          <w:spacing w:val="-1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, 8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pacing w:val="-3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]</w:t>
      </w:r>
    </w:p>
    <w:p w14:paraId="629E4406" w14:textId="77777777" w:rsidR="00C77094" w:rsidRDefault="00FC0749">
      <w:pPr>
        <w:spacing w:before="52" w:line="341" w:lineRule="auto"/>
        <w:ind w:left="840" w:right="23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ea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14:paraId="6CA48A32" w14:textId="77777777" w:rsidR="00C77094" w:rsidRDefault="00C77094">
      <w:pPr>
        <w:spacing w:before="3" w:line="140" w:lineRule="exact"/>
        <w:rPr>
          <w:sz w:val="15"/>
          <w:szCs w:val="15"/>
        </w:rPr>
      </w:pPr>
    </w:p>
    <w:p w14:paraId="7F568F34" w14:textId="77777777" w:rsidR="00C77094" w:rsidRDefault="00C77094">
      <w:pPr>
        <w:spacing w:line="200" w:lineRule="exact"/>
      </w:pPr>
    </w:p>
    <w:p w14:paraId="36C0C596" w14:textId="77777777" w:rsidR="00C77094" w:rsidRDefault="00FC0749">
      <w:pPr>
        <w:spacing w:line="341" w:lineRule="auto"/>
        <w:ind w:left="840" w:right="13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add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ou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red.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em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 shou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etired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cated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etired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1"/>
          <w:sz w:val="22"/>
          <w:szCs w:val="22"/>
        </w:rPr>
        <w:t>CSV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as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plo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in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CSV</w:t>
      </w:r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J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14:paraId="1C68E389" w14:textId="77777777" w:rsidR="00C77094" w:rsidRDefault="00C77094">
      <w:pPr>
        <w:spacing w:before="8" w:line="100" w:lineRule="exact"/>
        <w:rPr>
          <w:sz w:val="11"/>
          <w:szCs w:val="11"/>
        </w:rPr>
      </w:pPr>
    </w:p>
    <w:p w14:paraId="7EEDC2A7" w14:textId="77777777" w:rsidR="00C77094" w:rsidRDefault="00C77094">
      <w:pPr>
        <w:spacing w:line="200" w:lineRule="exact"/>
      </w:pPr>
    </w:p>
    <w:p w14:paraId="0251703E" w14:textId="77777777" w:rsidR="00C77094" w:rsidRDefault="00FC0749">
      <w:pPr>
        <w:spacing w:line="269" w:lineRule="auto"/>
        <w:ind w:left="840" w:right="16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iss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t 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ny 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10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ed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sep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remo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e_c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ard.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ater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he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accep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V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a,</w:t>
      </w:r>
    </w:p>
    <w:p w14:paraId="094B9979" w14:textId="77777777" w:rsidR="00C77094" w:rsidRDefault="00FC0749">
      <w:pPr>
        <w:spacing w:before="45" w:line="268" w:lineRule="auto"/>
        <w:ind w:left="852" w:right="295" w:hanging="12"/>
        <w:rPr>
          <w:rFonts w:ascii="Arial" w:eastAsia="Arial" w:hAnsi="Arial" w:cs="Arial"/>
          <w:sz w:val="22"/>
          <w:szCs w:val="22"/>
        </w:rPr>
        <w:sectPr w:rsidR="00C77094">
          <w:pgSz w:w="11940" w:h="16860"/>
          <w:pgMar w:top="1000" w:right="1340" w:bottom="280" w:left="1320" w:header="783" w:footer="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 T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be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remo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ard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e.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sho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t 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ds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is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YY</w:t>
      </w:r>
      <w:r>
        <w:rPr>
          <w:rFonts w:ascii="Arial" w:eastAsia="Arial" w:hAnsi="Arial" w:cs="Arial"/>
          <w:spacing w:val="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</w:p>
    <w:p w14:paraId="344B6B1C" w14:textId="77777777" w:rsidR="00C77094" w:rsidRDefault="00C77094">
      <w:pPr>
        <w:spacing w:line="200" w:lineRule="exact"/>
      </w:pPr>
    </w:p>
    <w:p w14:paraId="4C58EBD3" w14:textId="77777777" w:rsidR="00C77094" w:rsidRDefault="00C77094">
      <w:pPr>
        <w:spacing w:before="20" w:line="220" w:lineRule="exact"/>
        <w:rPr>
          <w:sz w:val="22"/>
          <w:szCs w:val="22"/>
        </w:rPr>
      </w:pPr>
    </w:p>
    <w:p w14:paraId="0A5BE65E" w14:textId="77777777" w:rsidR="00C77094" w:rsidRDefault="00FC0749">
      <w:pPr>
        <w:spacing w:before="32" w:line="268" w:lineRule="auto"/>
        <w:ind w:left="840" w:right="11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been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add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 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cust</w:t>
      </w:r>
      <w:r>
        <w:rPr>
          <w:rFonts w:ascii="Arial" w:eastAsia="Arial" w:hAnsi="Arial" w:cs="Arial"/>
          <w:spacing w:val="-2"/>
          <w:sz w:val="22"/>
          <w:szCs w:val="22"/>
        </w:rPr>
        <w:t>om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ed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d.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14:paraId="02A164BE" w14:textId="77777777" w:rsidR="00C77094" w:rsidRDefault="00FC0749">
      <w:pPr>
        <w:spacing w:before="39"/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propri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</w:p>
    <w:p w14:paraId="04A2702B" w14:textId="77777777" w:rsidR="00C77094" w:rsidRDefault="00FC0749">
      <w:pPr>
        <w:spacing w:before="30"/>
        <w:ind w:left="1524" w:right="225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ary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arns,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e.</w:t>
      </w:r>
    </w:p>
    <w:p w14:paraId="66B5DC5D" w14:textId="77777777" w:rsidR="00C77094" w:rsidRDefault="00FC0749">
      <w:pPr>
        <w:tabs>
          <w:tab w:val="left" w:pos="2280"/>
        </w:tabs>
        <w:spacing w:before="66" w:line="268" w:lineRule="auto"/>
        <w:ind w:left="2281" w:right="445" w:hanging="4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ote: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 or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- com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14:paraId="69D3DC33" w14:textId="77777777" w:rsidR="00C77094" w:rsidRDefault="00FC0749">
      <w:pPr>
        <w:spacing w:before="15"/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ort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asce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14:paraId="7FB38E2E" w14:textId="77777777" w:rsidR="00C77094" w:rsidRDefault="00FC0749">
      <w:pPr>
        <w:spacing w:before="92"/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c.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ut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n    </w:t>
      </w:r>
      <w:r>
        <w:rPr>
          <w:rFonts w:ascii="Arial" w:eastAsia="Arial" w:hAnsi="Arial" w:cs="Arial"/>
          <w:b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e.</w:t>
      </w:r>
    </w:p>
    <w:p w14:paraId="26626C01" w14:textId="77777777" w:rsidR="00C77094" w:rsidRDefault="00C77094">
      <w:pPr>
        <w:spacing w:line="200" w:lineRule="exact"/>
      </w:pPr>
    </w:p>
    <w:p w14:paraId="28D62E6B" w14:textId="77777777" w:rsidR="00C77094" w:rsidRDefault="00C77094">
      <w:pPr>
        <w:spacing w:line="200" w:lineRule="exact"/>
      </w:pPr>
    </w:p>
    <w:p w14:paraId="3BBF805C" w14:textId="77777777" w:rsidR="00C77094" w:rsidRDefault="00C77094">
      <w:pPr>
        <w:spacing w:before="4" w:line="200" w:lineRule="exact"/>
      </w:pPr>
    </w:p>
    <w:p w14:paraId="3CAC19D2" w14:textId="77777777" w:rsidR="00C77094" w:rsidRDefault="00FC0749">
      <w:pPr>
        <w:ind w:left="106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Data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Vis</w:t>
      </w:r>
      <w:r>
        <w:rPr>
          <w:rFonts w:ascii="Arial" w:eastAsia="Arial" w:hAnsi="Arial" w:cs="Arial"/>
          <w:sz w:val="32"/>
          <w:szCs w:val="32"/>
        </w:rPr>
        <w:t>ua</w:t>
      </w:r>
      <w:r>
        <w:rPr>
          <w:rFonts w:ascii="Arial" w:eastAsia="Arial" w:hAnsi="Arial" w:cs="Arial"/>
          <w:spacing w:val="1"/>
          <w:sz w:val="32"/>
          <w:szCs w:val="32"/>
        </w:rPr>
        <w:t>lis</w:t>
      </w:r>
      <w:r>
        <w:rPr>
          <w:rFonts w:ascii="Arial" w:eastAsia="Arial" w:hAnsi="Arial" w:cs="Arial"/>
          <w:sz w:val="32"/>
          <w:szCs w:val="32"/>
        </w:rPr>
        <w:t>at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pacing w:val="-2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n</w:t>
      </w:r>
      <w:r>
        <w:rPr>
          <w:rFonts w:ascii="Arial" w:eastAsia="Arial" w:hAnsi="Arial" w:cs="Arial"/>
          <w:spacing w:val="-1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(20</w:t>
      </w:r>
      <w:r>
        <w:rPr>
          <w:rFonts w:ascii="Arial" w:eastAsia="Arial" w:hAnsi="Arial" w:cs="Arial"/>
          <w:spacing w:val="1"/>
          <w:sz w:val="32"/>
          <w:szCs w:val="32"/>
        </w:rPr>
        <w:t>%</w:t>
      </w:r>
      <w:r>
        <w:rPr>
          <w:rFonts w:ascii="Arial" w:eastAsia="Arial" w:hAnsi="Arial" w:cs="Arial"/>
          <w:sz w:val="32"/>
          <w:szCs w:val="32"/>
        </w:rPr>
        <w:t>)</w:t>
      </w:r>
    </w:p>
    <w:p w14:paraId="3167634F" w14:textId="77777777" w:rsidR="00C77094" w:rsidRDefault="00FC0749">
      <w:pPr>
        <w:spacing w:before="81"/>
        <w:ind w:left="1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orn</w:t>
      </w:r>
    </w:p>
    <w:p w14:paraId="66599541" w14:textId="77777777" w:rsidR="00C77094" w:rsidRDefault="00C77094">
      <w:pPr>
        <w:spacing w:before="8" w:line="120" w:lineRule="exact"/>
        <w:rPr>
          <w:sz w:val="12"/>
          <w:szCs w:val="12"/>
        </w:rPr>
      </w:pPr>
    </w:p>
    <w:p w14:paraId="15BFCA5D" w14:textId="77777777" w:rsidR="00C77094" w:rsidRDefault="00C77094">
      <w:pPr>
        <w:spacing w:line="200" w:lineRule="exact"/>
      </w:pPr>
    </w:p>
    <w:p w14:paraId="79C30CE6" w14:textId="77777777" w:rsidR="00C77094" w:rsidRDefault="00FC0749">
      <w:pPr>
        <w:spacing w:line="351" w:lineRule="auto"/>
        <w:ind w:left="116" w:right="207" w:hanging="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cust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use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z w:val="22"/>
          <w:szCs w:val="22"/>
          <w:u w:val="single" w:color="000000"/>
        </w:rPr>
        <w:t>or</w:t>
      </w:r>
      <w:r>
        <w:rPr>
          <w:rFonts w:ascii="Arial" w:eastAsia="Arial" w:hAnsi="Arial" w:cs="Arial"/>
          <w:spacing w:val="-3"/>
          <w:sz w:val="22"/>
          <w:szCs w:val="22"/>
          <w:u w:val="single" w:color="000000"/>
        </w:rPr>
        <w:t>i</w:t>
      </w:r>
      <w:r>
        <w:rPr>
          <w:rFonts w:ascii="Arial" w:eastAsia="Arial" w:hAnsi="Arial" w:cs="Arial"/>
          <w:spacing w:val="2"/>
          <w:sz w:val="22"/>
          <w:szCs w:val="22"/>
          <w:u w:val="single" w:color="000000"/>
        </w:rPr>
        <w:t>g</w:t>
      </w:r>
      <w:r>
        <w:rPr>
          <w:rFonts w:ascii="Arial" w:eastAsia="Arial" w:hAnsi="Arial" w:cs="Arial"/>
          <w:spacing w:val="-1"/>
          <w:sz w:val="22"/>
          <w:szCs w:val="22"/>
          <w:u w:val="single" w:color="000000"/>
        </w:rPr>
        <w:t>i</w:t>
      </w:r>
      <w:r>
        <w:rPr>
          <w:rFonts w:ascii="Arial" w:eastAsia="Arial" w:hAnsi="Arial" w:cs="Arial"/>
          <w:sz w:val="22"/>
          <w:szCs w:val="22"/>
          <w:u w:val="single" w:color="000000"/>
        </w:rPr>
        <w:t>n</w:t>
      </w:r>
      <w:r>
        <w:rPr>
          <w:rFonts w:ascii="Arial" w:eastAsia="Arial" w:hAnsi="Arial" w:cs="Arial"/>
          <w:spacing w:val="-1"/>
          <w:sz w:val="22"/>
          <w:szCs w:val="22"/>
          <w:u w:val="single" w:color="000000"/>
        </w:rPr>
        <w:t>a</w:t>
      </w:r>
      <w:r>
        <w:rPr>
          <w:rFonts w:ascii="Arial" w:eastAsia="Arial" w:hAnsi="Arial" w:cs="Arial"/>
          <w:sz w:val="22"/>
          <w:szCs w:val="22"/>
          <w:u w:val="single" w:color="000000"/>
        </w:rPr>
        <w:t>l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14:paraId="4AD2DFD2" w14:textId="77777777" w:rsidR="00C77094" w:rsidRDefault="00C77094">
      <w:pPr>
        <w:spacing w:before="1" w:line="120" w:lineRule="exact"/>
        <w:rPr>
          <w:sz w:val="13"/>
          <w:szCs w:val="13"/>
        </w:rPr>
      </w:pPr>
    </w:p>
    <w:p w14:paraId="16E15654" w14:textId="77777777" w:rsidR="00C77094" w:rsidRDefault="00C77094">
      <w:pPr>
        <w:spacing w:line="200" w:lineRule="exact"/>
      </w:pPr>
    </w:p>
    <w:p w14:paraId="5DB9A297" w14:textId="77777777" w:rsidR="00C77094" w:rsidRDefault="00FC0749">
      <w:pPr>
        <w:ind w:left="4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bta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</w:p>
    <w:p w14:paraId="359F5F09" w14:textId="77777777" w:rsidR="00C77094" w:rsidRDefault="00FC0749">
      <w:pPr>
        <w:spacing w:before="42" w:line="312" w:lineRule="auto"/>
        <w:ind w:left="1200" w:right="642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Sa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y b.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</w:p>
    <w:p w14:paraId="3E0DB07D" w14:textId="77777777" w:rsidR="00C77094" w:rsidRDefault="00FC0749">
      <w:pPr>
        <w:spacing w:line="220" w:lineRule="exact"/>
        <w:ind w:left="4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ots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es:</w:t>
      </w:r>
    </w:p>
    <w:p w14:paraId="2E388B8B" w14:textId="77777777" w:rsidR="00C77094" w:rsidRDefault="00FC0749">
      <w:pPr>
        <w:spacing w:before="42" w:line="312" w:lineRule="auto"/>
        <w:ind w:left="1200" w:right="7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e, 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dth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5. b.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seab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.</w:t>
      </w:r>
    </w:p>
    <w:p w14:paraId="4A4E2F0F" w14:textId="77777777" w:rsidR="00C77094" w:rsidRDefault="00FC0749">
      <w:pPr>
        <w:spacing w:line="220" w:lineRule="exact"/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c.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arital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</w:p>
    <w:p w14:paraId="34702AF1" w14:textId="77777777" w:rsidR="00C77094" w:rsidRDefault="00FC0749">
      <w:pPr>
        <w:spacing w:before="42"/>
        <w:ind w:left="4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es:</w:t>
      </w:r>
    </w:p>
    <w:p w14:paraId="4E2C26E2" w14:textId="77777777" w:rsidR="00C77094" w:rsidRDefault="00FC0749">
      <w:pPr>
        <w:spacing w:before="76" w:line="280" w:lineRule="auto"/>
        <w:ind w:left="1200" w:right="42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. b.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</w:p>
    <w:p w14:paraId="0EDC82F2" w14:textId="77777777" w:rsidR="00C77094" w:rsidRDefault="00FC0749">
      <w:pPr>
        <w:spacing w:before="32"/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c. 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nts</w:t>
      </w:r>
    </w:p>
    <w:p w14:paraId="3C984565" w14:textId="77777777" w:rsidR="00C77094" w:rsidRDefault="00FC0749">
      <w:pPr>
        <w:spacing w:before="44" w:line="269" w:lineRule="auto"/>
        <w:ind w:left="840" w:right="23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ots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 a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ots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14:paraId="38AB1879" w14:textId="77777777" w:rsidR="00C77094" w:rsidRDefault="00C77094">
      <w:pPr>
        <w:spacing w:line="200" w:lineRule="exact"/>
      </w:pPr>
    </w:p>
    <w:p w14:paraId="16D69933" w14:textId="77777777" w:rsidR="00C77094" w:rsidRDefault="00C77094">
      <w:pPr>
        <w:spacing w:line="200" w:lineRule="exact"/>
      </w:pPr>
    </w:p>
    <w:p w14:paraId="41BFF8B1" w14:textId="77777777" w:rsidR="00C77094" w:rsidRDefault="00C77094">
      <w:pPr>
        <w:spacing w:line="200" w:lineRule="exact"/>
      </w:pPr>
    </w:p>
    <w:p w14:paraId="7CB47CDB" w14:textId="77777777" w:rsidR="00C77094" w:rsidRDefault="00C77094">
      <w:pPr>
        <w:spacing w:line="200" w:lineRule="exact"/>
      </w:pPr>
    </w:p>
    <w:p w14:paraId="3326E69B" w14:textId="77777777" w:rsidR="00C77094" w:rsidRDefault="00C77094">
      <w:pPr>
        <w:spacing w:before="7" w:line="240" w:lineRule="exact"/>
        <w:rPr>
          <w:sz w:val="24"/>
          <w:szCs w:val="24"/>
        </w:rPr>
      </w:pPr>
    </w:p>
    <w:p w14:paraId="76698453" w14:textId="77777777" w:rsidR="00C77094" w:rsidRDefault="00FC0749">
      <w:pPr>
        <w:ind w:left="106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Code</w:t>
      </w:r>
      <w:r>
        <w:rPr>
          <w:rFonts w:ascii="Arial" w:eastAsia="Arial" w:hAnsi="Arial" w:cs="Arial"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P</w:t>
      </w:r>
      <w:r>
        <w:rPr>
          <w:rFonts w:ascii="Arial" w:eastAsia="Arial" w:hAnsi="Arial" w:cs="Arial"/>
          <w:sz w:val="32"/>
          <w:szCs w:val="32"/>
        </w:rPr>
        <w:t>resen</w:t>
      </w:r>
      <w:r>
        <w:rPr>
          <w:rFonts w:ascii="Arial" w:eastAsia="Arial" w:hAnsi="Arial" w:cs="Arial"/>
          <w:spacing w:val="3"/>
          <w:sz w:val="32"/>
          <w:szCs w:val="32"/>
        </w:rPr>
        <w:t>t</w:t>
      </w:r>
      <w:r>
        <w:rPr>
          <w:rFonts w:ascii="Arial" w:eastAsia="Arial" w:hAnsi="Arial" w:cs="Arial"/>
          <w:sz w:val="32"/>
          <w:szCs w:val="32"/>
        </w:rPr>
        <w:t>at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on</w:t>
      </w:r>
      <w:r>
        <w:rPr>
          <w:rFonts w:ascii="Arial" w:eastAsia="Arial" w:hAnsi="Arial" w:cs="Arial"/>
          <w:spacing w:val="-18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(1</w:t>
      </w:r>
      <w:r>
        <w:rPr>
          <w:rFonts w:ascii="Arial" w:eastAsia="Arial" w:hAnsi="Arial" w:cs="Arial"/>
          <w:spacing w:val="2"/>
          <w:sz w:val="32"/>
          <w:szCs w:val="32"/>
        </w:rPr>
        <w:t>0</w:t>
      </w:r>
      <w:r>
        <w:rPr>
          <w:rFonts w:ascii="Arial" w:eastAsia="Arial" w:hAnsi="Arial" w:cs="Arial"/>
          <w:sz w:val="32"/>
          <w:szCs w:val="32"/>
        </w:rPr>
        <w:t>%)</w:t>
      </w:r>
    </w:p>
    <w:p w14:paraId="490650F3" w14:textId="77777777" w:rsidR="00C77094" w:rsidRDefault="00FC0749">
      <w:pPr>
        <w:spacing w:before="86" w:line="269" w:lineRule="auto"/>
        <w:ind w:left="116" w:right="241" w:hanging="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appro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sco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 don</w:t>
      </w:r>
      <w:r>
        <w:rPr>
          <w:rFonts w:ascii="Arial" w:eastAsia="Arial" w:hAnsi="Arial" w:cs="Arial"/>
          <w:spacing w:val="-4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e.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cons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5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ered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d.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arl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 shou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or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appropri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14:paraId="125C4A3B" w14:textId="77777777" w:rsidR="00C77094" w:rsidRDefault="00C77094">
      <w:pPr>
        <w:spacing w:before="20" w:line="280" w:lineRule="exact"/>
        <w:rPr>
          <w:sz w:val="28"/>
          <w:szCs w:val="28"/>
        </w:rPr>
      </w:pPr>
    </w:p>
    <w:p w14:paraId="799865A3" w14:textId="77777777" w:rsidR="00C77094" w:rsidRDefault="00FC0749">
      <w:pPr>
        <w:spacing w:line="268" w:lineRule="auto"/>
        <w:ind w:left="116" w:right="403" w:hanging="10"/>
        <w:rPr>
          <w:rFonts w:ascii="Arial" w:eastAsia="Arial" w:hAnsi="Arial" w:cs="Arial"/>
          <w:sz w:val="22"/>
          <w:szCs w:val="22"/>
        </w:rPr>
        <w:sectPr w:rsidR="00C77094">
          <w:pgSz w:w="11940" w:h="16860"/>
          <w:pgMar w:top="1000" w:right="1340" w:bottom="280" w:left="1320" w:header="783" w:footer="0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 C</w:t>
      </w:r>
      <w:r>
        <w:rPr>
          <w:rFonts w:ascii="Arial" w:eastAsia="Arial" w:hAnsi="Arial" w:cs="Arial"/>
          <w:spacing w:val="-1"/>
          <w:sz w:val="22"/>
          <w:szCs w:val="22"/>
        </w:rPr>
        <w:t>ell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be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hms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ul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erp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dup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14:paraId="668024DC" w14:textId="77777777" w:rsidR="00C77094" w:rsidRDefault="00C77094">
      <w:pPr>
        <w:spacing w:line="200" w:lineRule="exact"/>
      </w:pPr>
    </w:p>
    <w:p w14:paraId="5D12F57F" w14:textId="77777777" w:rsidR="00C77094" w:rsidRDefault="00C77094">
      <w:pPr>
        <w:spacing w:before="19" w:line="240" w:lineRule="exact"/>
        <w:rPr>
          <w:sz w:val="24"/>
          <w:szCs w:val="24"/>
        </w:rPr>
      </w:pPr>
    </w:p>
    <w:p w14:paraId="3B60E05B" w14:textId="77777777" w:rsidR="00C77094" w:rsidRDefault="00FC0749">
      <w:pPr>
        <w:spacing w:before="9"/>
        <w:ind w:left="10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Gr</w:t>
      </w:r>
      <w:r>
        <w:rPr>
          <w:rFonts w:ascii="Arial" w:eastAsia="Arial" w:hAnsi="Arial" w:cs="Arial"/>
          <w:spacing w:val="1"/>
          <w:sz w:val="40"/>
          <w:szCs w:val="40"/>
        </w:rPr>
        <w:t>a</w:t>
      </w:r>
      <w:r>
        <w:rPr>
          <w:rFonts w:ascii="Arial" w:eastAsia="Arial" w:hAnsi="Arial" w:cs="Arial"/>
          <w:sz w:val="40"/>
          <w:szCs w:val="40"/>
        </w:rPr>
        <w:t>d</w:t>
      </w:r>
      <w:r>
        <w:rPr>
          <w:rFonts w:ascii="Arial" w:eastAsia="Arial" w:hAnsi="Arial" w:cs="Arial"/>
          <w:spacing w:val="-2"/>
          <w:sz w:val="40"/>
          <w:szCs w:val="40"/>
        </w:rPr>
        <w:t>i</w:t>
      </w:r>
      <w:r>
        <w:rPr>
          <w:rFonts w:ascii="Arial" w:eastAsia="Arial" w:hAnsi="Arial" w:cs="Arial"/>
          <w:sz w:val="40"/>
          <w:szCs w:val="40"/>
        </w:rPr>
        <w:t>ng a</w:t>
      </w:r>
      <w:r>
        <w:rPr>
          <w:rFonts w:ascii="Arial" w:eastAsia="Arial" w:hAnsi="Arial" w:cs="Arial"/>
          <w:spacing w:val="-2"/>
          <w:sz w:val="40"/>
          <w:szCs w:val="40"/>
        </w:rPr>
        <w:t>n</w:t>
      </w:r>
      <w:r>
        <w:rPr>
          <w:rFonts w:ascii="Arial" w:eastAsia="Arial" w:hAnsi="Arial" w:cs="Arial"/>
          <w:sz w:val="40"/>
          <w:szCs w:val="40"/>
        </w:rPr>
        <w:t xml:space="preserve">d </w:t>
      </w:r>
      <w:r>
        <w:rPr>
          <w:rFonts w:ascii="Arial" w:eastAsia="Arial" w:hAnsi="Arial" w:cs="Arial"/>
          <w:spacing w:val="1"/>
          <w:sz w:val="40"/>
          <w:szCs w:val="40"/>
        </w:rPr>
        <w:t>D</w:t>
      </w:r>
      <w:r>
        <w:rPr>
          <w:rFonts w:ascii="Arial" w:eastAsia="Arial" w:hAnsi="Arial" w:cs="Arial"/>
          <w:sz w:val="40"/>
          <w:szCs w:val="40"/>
        </w:rPr>
        <w:t>elive</w:t>
      </w:r>
      <w:r>
        <w:rPr>
          <w:rFonts w:ascii="Arial" w:eastAsia="Arial" w:hAnsi="Arial" w:cs="Arial"/>
          <w:spacing w:val="-2"/>
          <w:sz w:val="40"/>
          <w:szCs w:val="40"/>
        </w:rPr>
        <w:t>r</w:t>
      </w:r>
      <w:r>
        <w:rPr>
          <w:rFonts w:ascii="Arial" w:eastAsia="Arial" w:hAnsi="Arial" w:cs="Arial"/>
          <w:sz w:val="40"/>
          <w:szCs w:val="40"/>
        </w:rPr>
        <w:t>abl</w:t>
      </w:r>
      <w:r>
        <w:rPr>
          <w:rFonts w:ascii="Arial" w:eastAsia="Arial" w:hAnsi="Arial" w:cs="Arial"/>
          <w:spacing w:val="-2"/>
          <w:sz w:val="40"/>
          <w:szCs w:val="40"/>
        </w:rPr>
        <w:t>e</w:t>
      </w:r>
      <w:r>
        <w:rPr>
          <w:rFonts w:ascii="Arial" w:eastAsia="Arial" w:hAnsi="Arial" w:cs="Arial"/>
          <w:sz w:val="40"/>
          <w:szCs w:val="40"/>
        </w:rPr>
        <w:t>s</w:t>
      </w:r>
    </w:p>
    <w:p w14:paraId="0E8BC706" w14:textId="77777777" w:rsidR="00C77094" w:rsidRDefault="00FC0749">
      <w:pPr>
        <w:spacing w:before="40" w:line="267" w:lineRule="auto"/>
        <w:ind w:left="116" w:right="545" w:hanging="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be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o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red.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remo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ard.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ut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14:paraId="235EDAFE" w14:textId="77777777" w:rsidR="00C77094" w:rsidRDefault="00C77094">
      <w:pPr>
        <w:spacing w:before="4" w:line="100" w:lineRule="exact"/>
        <w:rPr>
          <w:sz w:val="10"/>
          <w:szCs w:val="10"/>
        </w:rPr>
      </w:pPr>
    </w:p>
    <w:p w14:paraId="09040364" w14:textId="77777777" w:rsidR="00C77094" w:rsidRDefault="00C77094">
      <w:pPr>
        <w:spacing w:line="200" w:lineRule="exact"/>
      </w:pPr>
    </w:p>
    <w:p w14:paraId="7A02C0E2" w14:textId="77777777" w:rsidR="00C77094" w:rsidRDefault="00FC0749">
      <w:pPr>
        <w:spacing w:line="266" w:lineRule="auto"/>
        <w:ind w:left="116" w:right="458" w:hanging="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otebo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fil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14:paraId="56AE88B9" w14:textId="77777777" w:rsidR="00C77094" w:rsidRDefault="00C77094">
      <w:pPr>
        <w:spacing w:before="4" w:line="140" w:lineRule="exact"/>
        <w:rPr>
          <w:sz w:val="14"/>
          <w:szCs w:val="14"/>
        </w:rPr>
      </w:pPr>
    </w:p>
    <w:p w14:paraId="00C00D55" w14:textId="77777777" w:rsidR="00C77094" w:rsidRDefault="00C77094">
      <w:pPr>
        <w:spacing w:line="200" w:lineRule="exact"/>
      </w:pPr>
    </w:p>
    <w:p w14:paraId="62CC2D79" w14:textId="77777777" w:rsidR="00C77094" w:rsidRDefault="00FC0749">
      <w:pPr>
        <w:spacing w:line="240" w:lineRule="exact"/>
        <w:ind w:left="1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se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sh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d be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s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</w:rPr>
        <w:t>u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b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  <w:u w:val="thick" w:color="000000"/>
        </w:rPr>
        <w:t>m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</w:rPr>
        <w:t>i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  <w:u w:val="thick" w:color="000000"/>
        </w:rPr>
        <w:t>t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</w:rPr>
        <w:t>t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ed as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a 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  <w:u w:val="thick" w:color="000000"/>
        </w:rPr>
        <w:t>s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n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  <w:u w:val="thick" w:color="000000"/>
        </w:rPr>
        <w:t>g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</w:rPr>
        <w:t>l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e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ZIP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  <w:u w:val="thick" w:color="000000"/>
        </w:rPr>
        <w:t xml:space="preserve"> f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thick" w:color="000000"/>
        </w:rPr>
        <w:t>il</w: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e</w:t>
      </w:r>
      <w:r>
        <w:rPr>
          <w:rFonts w:ascii="Arial" w:eastAsia="Arial" w:hAnsi="Arial" w:cs="Arial"/>
          <w:b/>
          <w:spacing w:val="1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position w:val="-1"/>
          <w:sz w:val="22"/>
          <w:szCs w:val="22"/>
        </w:rPr>
        <w:t>pro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ate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pl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z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e on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as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.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spacing w:val="-26"/>
          <w:position w:val="-1"/>
          <w:sz w:val="22"/>
          <w:szCs w:val="22"/>
          <w:u w:val="single" w:color="000000"/>
        </w:rPr>
        <w:t xml:space="preserve"> </w:t>
      </w:r>
    </w:p>
    <w:p w14:paraId="4DF9729E" w14:textId="77777777" w:rsidR="00C77094" w:rsidRDefault="00C77094">
      <w:pPr>
        <w:spacing w:line="200" w:lineRule="exact"/>
      </w:pPr>
    </w:p>
    <w:p w14:paraId="75AEFFC5" w14:textId="77777777" w:rsidR="00C77094" w:rsidRDefault="00C77094">
      <w:pPr>
        <w:spacing w:before="5" w:line="220" w:lineRule="exact"/>
        <w:rPr>
          <w:sz w:val="22"/>
          <w:szCs w:val="22"/>
        </w:rPr>
      </w:pPr>
    </w:p>
    <w:p w14:paraId="559729BE" w14:textId="77777777" w:rsidR="00C77094" w:rsidRDefault="00FC0749">
      <w:pPr>
        <w:spacing w:before="32" w:line="270" w:lineRule="auto"/>
        <w:ind w:left="116" w:right="214" w:hanging="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grad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 xml:space="preserve">eria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ach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nted as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pacing w:val="1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>2, 2: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score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</w:p>
    <w:p w14:paraId="23293D8F" w14:textId="77777777" w:rsidR="00C77094" w:rsidRDefault="00FC0749">
      <w:pPr>
        <w:spacing w:line="240" w:lineRule="exact"/>
        <w:ind w:left="116"/>
        <w:rPr>
          <w:rFonts w:ascii="Arial" w:eastAsia="Arial" w:hAnsi="Arial" w:cs="Arial"/>
          <w:sz w:val="22"/>
          <w:szCs w:val="22"/>
        </w:rPr>
        <w:sectPr w:rsidR="00C77094">
          <w:pgSz w:w="11940" w:h="16860"/>
          <w:pgMar w:top="1000" w:right="1340" w:bottom="280" w:left="1320" w:header="783" w:footer="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0.</w:t>
      </w:r>
    </w:p>
    <w:p w14:paraId="002B6122" w14:textId="77777777" w:rsidR="00C77094" w:rsidRDefault="00C77094">
      <w:pPr>
        <w:spacing w:line="200" w:lineRule="exact"/>
      </w:pPr>
    </w:p>
    <w:p w14:paraId="1B3A0216" w14:textId="77777777" w:rsidR="00C77094" w:rsidRDefault="00C77094">
      <w:pPr>
        <w:spacing w:before="19" w:line="240" w:lineRule="exact"/>
        <w:rPr>
          <w:sz w:val="24"/>
          <w:szCs w:val="24"/>
        </w:rPr>
      </w:pPr>
    </w:p>
    <w:p w14:paraId="1B6ECA55" w14:textId="77777777" w:rsidR="00C77094" w:rsidRDefault="00FC0749">
      <w:pPr>
        <w:spacing w:before="9"/>
        <w:ind w:left="106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Proce</w:t>
      </w:r>
      <w:r>
        <w:rPr>
          <w:rFonts w:ascii="Arial" w:eastAsia="Arial" w:hAnsi="Arial" w:cs="Arial"/>
          <w:spacing w:val="-2"/>
          <w:sz w:val="40"/>
          <w:szCs w:val="40"/>
        </w:rPr>
        <w:t>s</w:t>
      </w:r>
      <w:r>
        <w:rPr>
          <w:rFonts w:ascii="Arial" w:eastAsia="Arial" w:hAnsi="Arial" w:cs="Arial"/>
          <w:sz w:val="40"/>
          <w:szCs w:val="40"/>
        </w:rPr>
        <w:t>sed J</w:t>
      </w:r>
      <w:r>
        <w:rPr>
          <w:rFonts w:ascii="Arial" w:eastAsia="Arial" w:hAnsi="Arial" w:cs="Arial"/>
          <w:spacing w:val="-2"/>
          <w:sz w:val="40"/>
          <w:szCs w:val="40"/>
        </w:rPr>
        <w:t>S</w:t>
      </w:r>
      <w:r>
        <w:rPr>
          <w:rFonts w:ascii="Arial" w:eastAsia="Arial" w:hAnsi="Arial" w:cs="Arial"/>
          <w:sz w:val="40"/>
          <w:szCs w:val="40"/>
        </w:rPr>
        <w:t>ON E</w:t>
      </w:r>
      <w:r>
        <w:rPr>
          <w:rFonts w:ascii="Arial" w:eastAsia="Arial" w:hAnsi="Arial" w:cs="Arial"/>
          <w:spacing w:val="-2"/>
          <w:sz w:val="40"/>
          <w:szCs w:val="40"/>
        </w:rPr>
        <w:t>x</w:t>
      </w:r>
      <w:r>
        <w:rPr>
          <w:rFonts w:ascii="Arial" w:eastAsia="Arial" w:hAnsi="Arial" w:cs="Arial"/>
          <w:sz w:val="40"/>
          <w:szCs w:val="40"/>
        </w:rPr>
        <w:t>amp</w:t>
      </w:r>
      <w:r>
        <w:rPr>
          <w:rFonts w:ascii="Arial" w:eastAsia="Arial" w:hAnsi="Arial" w:cs="Arial"/>
          <w:spacing w:val="-2"/>
          <w:sz w:val="40"/>
          <w:szCs w:val="40"/>
        </w:rPr>
        <w:t>l</w:t>
      </w:r>
      <w:r>
        <w:rPr>
          <w:rFonts w:ascii="Arial" w:eastAsia="Arial" w:hAnsi="Arial" w:cs="Arial"/>
          <w:sz w:val="40"/>
          <w:szCs w:val="40"/>
        </w:rPr>
        <w:t>e</w:t>
      </w:r>
    </w:p>
    <w:p w14:paraId="0454D38F" w14:textId="77777777" w:rsidR="00C77094" w:rsidRDefault="00AE5FD3">
      <w:pPr>
        <w:spacing w:before="39"/>
        <w:ind w:left="197"/>
      </w:pPr>
      <w:r>
        <w:pict w14:anchorId="4B210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522.6pt">
            <v:imagedata r:id="rId8" o:title=""/>
          </v:shape>
        </w:pict>
      </w:r>
    </w:p>
    <w:p w14:paraId="4544BCA9" w14:textId="77777777" w:rsidR="00C77094" w:rsidRDefault="00FC0749">
      <w:pPr>
        <w:spacing w:before="35" w:line="268" w:lineRule="auto"/>
        <w:ind w:left="116" w:right="219" w:hanging="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is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[ </w:t>
      </w:r>
      <w:r>
        <w:rPr>
          <w:rFonts w:ascii="Arial" w:eastAsia="Arial" w:hAnsi="Arial" w:cs="Arial"/>
          <w:spacing w:val="1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ach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sub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e”,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</w:p>
    <w:p w14:paraId="79068392" w14:textId="77777777" w:rsidR="00C77094" w:rsidRDefault="00FC0749">
      <w:pPr>
        <w:spacing w:before="15"/>
        <w:ind w:left="1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‘ro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’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</w:p>
    <w:p w14:paraId="09F272A0" w14:textId="77777777" w:rsidR="00C77094" w:rsidRDefault="00FC0749">
      <w:pPr>
        <w:spacing w:before="30"/>
        <w:ind w:left="11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nstanc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14:paraId="35241DE5" w14:textId="77777777" w:rsidR="00C77094" w:rsidRDefault="00FC0749">
      <w:pPr>
        <w:spacing w:before="42"/>
        <w:ind w:left="1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est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is N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T in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AC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d.</w:t>
      </w:r>
    </w:p>
    <w:p w14:paraId="459BB5C1" w14:textId="77777777" w:rsidR="00C77094" w:rsidRDefault="00C77094">
      <w:pPr>
        <w:spacing w:before="2" w:line="120" w:lineRule="exact"/>
        <w:rPr>
          <w:sz w:val="12"/>
          <w:szCs w:val="12"/>
        </w:rPr>
      </w:pPr>
    </w:p>
    <w:p w14:paraId="0198859C" w14:textId="77777777" w:rsidR="00C77094" w:rsidRDefault="00AE5FD3">
      <w:pPr>
        <w:ind w:left="121"/>
        <w:sectPr w:rsidR="00C77094">
          <w:pgSz w:w="11940" w:h="16860"/>
          <w:pgMar w:top="1000" w:right="1340" w:bottom="280" w:left="1320" w:header="783" w:footer="0" w:gutter="0"/>
          <w:cols w:space="720"/>
        </w:sectPr>
      </w:pPr>
      <w:r>
        <w:pict w14:anchorId="4C4D0654">
          <v:shape id="_x0000_i1026" type="#_x0000_t75" style="width:86.4pt;height:54pt">
            <v:imagedata r:id="rId9" o:title=""/>
          </v:shape>
        </w:pict>
      </w:r>
    </w:p>
    <w:p w14:paraId="534A52A4" w14:textId="77777777" w:rsidR="00C77094" w:rsidRDefault="00C77094">
      <w:pPr>
        <w:spacing w:before="3" w:line="140" w:lineRule="exact"/>
        <w:rPr>
          <w:sz w:val="15"/>
          <w:szCs w:val="15"/>
        </w:rPr>
      </w:pPr>
    </w:p>
    <w:p w14:paraId="6551346B" w14:textId="77777777" w:rsidR="00C77094" w:rsidRDefault="00C77094">
      <w:pPr>
        <w:spacing w:line="200" w:lineRule="exact"/>
      </w:pPr>
    </w:p>
    <w:p w14:paraId="7754E62D" w14:textId="77777777" w:rsidR="00C77094" w:rsidRDefault="00C77094">
      <w:pPr>
        <w:spacing w:line="200" w:lineRule="exact"/>
      </w:pPr>
    </w:p>
    <w:p w14:paraId="0F0F4F7A" w14:textId="77777777" w:rsidR="00C77094" w:rsidRDefault="00C77094">
      <w:pPr>
        <w:spacing w:line="200" w:lineRule="exact"/>
      </w:pPr>
    </w:p>
    <w:p w14:paraId="5968AA00" w14:textId="77777777" w:rsidR="00C77094" w:rsidRDefault="00C77094">
      <w:pPr>
        <w:spacing w:line="200" w:lineRule="exact"/>
      </w:pPr>
    </w:p>
    <w:p w14:paraId="1F4EA20F" w14:textId="3469FA55" w:rsidR="00C77094" w:rsidRDefault="00624217">
      <w:pPr>
        <w:spacing w:before="14" w:line="331" w:lineRule="auto"/>
        <w:ind w:left="166" w:right="5505"/>
        <w:rPr>
          <w:rFonts w:ascii="Arial" w:eastAsia="Arial" w:hAnsi="Arial" w:cs="Arial"/>
          <w:sz w:val="36"/>
          <w:szCs w:val="36"/>
        </w:rPr>
        <w:sectPr w:rsidR="00C77094">
          <w:headerReference w:type="default" r:id="rId10"/>
          <w:pgSz w:w="16860" w:h="11940" w:orient="landscape"/>
          <w:pgMar w:top="180" w:right="600" w:bottom="280" w:left="540" w:header="0" w:footer="0" w:gutter="0"/>
          <w:cols w:space="720"/>
        </w:sectPr>
      </w:pPr>
      <w:r>
        <w:pict w14:anchorId="7C2D2037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31.85pt;margin-top:52.55pt;width:775.65pt;height:249.25pt;z-index:-25165977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55"/>
                    <w:gridCol w:w="1786"/>
                    <w:gridCol w:w="1786"/>
                    <w:gridCol w:w="2249"/>
                    <w:gridCol w:w="2206"/>
                    <w:gridCol w:w="2821"/>
                    <w:gridCol w:w="2895"/>
                  </w:tblGrid>
                  <w:tr w:rsidR="00C77094" w14:paraId="41D10AC6" w14:textId="77777777">
                    <w:trPr>
                      <w:trHeight w:hRule="exact" w:val="612"/>
                    </w:trPr>
                    <w:tc>
                      <w:tcPr>
                        <w:tcW w:w="175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0800112B" w14:textId="77777777" w:rsidR="00C77094" w:rsidRDefault="00C77094">
                        <w:pPr>
                          <w:spacing w:before="7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059F4849" w14:textId="77777777" w:rsidR="00C77094" w:rsidRDefault="00FC0749">
                        <w:pPr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Crit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4AA4CBB2" w14:textId="77777777" w:rsidR="00C77094" w:rsidRDefault="00C77094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2F2747D4" w14:textId="77777777" w:rsidR="00C77094" w:rsidRDefault="00FC0749">
                        <w:pPr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Up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4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10FB5387" w14:textId="77777777" w:rsidR="00C77094" w:rsidRDefault="00C77094">
                        <w:pPr>
                          <w:spacing w:before="7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14C02EC6" w14:textId="77777777" w:rsidR="00C77094" w:rsidRDefault="00FC0749">
                        <w:pPr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Up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5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BCF1568" w14:textId="77777777" w:rsidR="00C77094" w:rsidRDefault="00C77094">
                        <w:pPr>
                          <w:spacing w:before="7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42750874" w14:textId="77777777" w:rsidR="00C77094" w:rsidRDefault="00FC0749">
                        <w:pPr>
                          <w:ind w:left="8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Up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6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22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1ED22388" w14:textId="77777777" w:rsidR="00C77094" w:rsidRDefault="00C77094">
                        <w:pPr>
                          <w:spacing w:before="7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7EA9E6A1" w14:textId="77777777" w:rsidR="00C77094" w:rsidRDefault="00FC0749">
                        <w:pPr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Up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7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282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5701A09A" w14:textId="77777777" w:rsidR="00C77094" w:rsidRDefault="00C77094">
                        <w:pPr>
                          <w:spacing w:before="7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747B265C" w14:textId="77777777" w:rsidR="00C77094" w:rsidRDefault="00FC0749">
                        <w:pPr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Up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8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337B7F46" w14:textId="77777777" w:rsidR="00C77094" w:rsidRDefault="00C77094">
                        <w:pPr>
                          <w:spacing w:before="7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23CE70FB" w14:textId="77777777" w:rsidR="00C77094" w:rsidRDefault="00FC0749">
                        <w:pPr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Up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1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  <w:tr w:rsidR="00C77094" w14:paraId="37D28359" w14:textId="77777777">
                    <w:trPr>
                      <w:trHeight w:hRule="exact" w:val="384"/>
                    </w:trPr>
                    <w:tc>
                      <w:tcPr>
                        <w:tcW w:w="1755" w:type="dxa"/>
                        <w:tcBorders>
                          <w:top w:val="single" w:sz="7" w:space="0" w:color="000000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0B97339C" w14:textId="77777777" w:rsidR="00C77094" w:rsidRDefault="00C77094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42A3ADCE" w14:textId="77777777" w:rsidR="00C77094" w:rsidRDefault="00FC0749">
                        <w:pPr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single" w:sz="7" w:space="0" w:color="000000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1C4F9247" w14:textId="77777777" w:rsidR="00C77094" w:rsidRDefault="00C77094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33AB6A7C" w14:textId="77777777" w:rsidR="00C77094" w:rsidRDefault="00FC0749">
                        <w:pPr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deli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1786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14:paraId="5220F5D5" w14:textId="77777777" w:rsidR="00C77094" w:rsidRDefault="00C77094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5583BD9A" w14:textId="77777777" w:rsidR="00C77094" w:rsidRDefault="00FC0749">
                        <w:pPr>
                          <w:spacing w:line="259" w:lineRule="auto"/>
                          <w:ind w:left="90" w:right="6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 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CSV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ided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con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deplo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7" w:space="0" w:color="000000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3A0D92E4" w14:textId="77777777" w:rsidR="00C77094" w:rsidRDefault="00C77094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35C8F56B" w14:textId="77777777" w:rsidR="00C77094" w:rsidRDefault="00FC0749">
                        <w:pPr>
                          <w:ind w:left="8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ad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206" w:type="dxa"/>
                        <w:tcBorders>
                          <w:top w:val="single" w:sz="7" w:space="0" w:color="000000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797BD35F" w14:textId="77777777" w:rsidR="00C77094" w:rsidRDefault="00C77094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1E68EAFC" w14:textId="77777777" w:rsidR="00C77094" w:rsidRDefault="00FC0749">
                        <w:pPr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ad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821" w:type="dxa"/>
                        <w:tcBorders>
                          <w:top w:val="single" w:sz="7" w:space="0" w:color="000000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3A0B889C" w14:textId="77777777" w:rsidR="00C77094" w:rsidRDefault="00C77094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678491F3" w14:textId="77777777" w:rsidR="00C77094" w:rsidRDefault="00FC0749">
                        <w:pPr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ad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single" w:sz="7" w:space="0" w:color="000000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63E009D7" w14:textId="77777777" w:rsidR="00C77094" w:rsidRDefault="00C77094">
                        <w:pPr>
                          <w:spacing w:before="9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24E672E5" w14:textId="77777777" w:rsidR="00C77094" w:rsidRDefault="00FC0749">
                        <w:pPr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ad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</w:tr>
                  <w:tr w:rsidR="00C77094" w14:paraId="095D662C" w14:textId="77777777">
                    <w:trPr>
                      <w:trHeight w:hRule="exact" w:val="218"/>
                    </w:trPr>
                    <w:tc>
                      <w:tcPr>
                        <w:tcW w:w="175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2205C41A" w14:textId="77777777" w:rsidR="00C77094" w:rsidRDefault="00FC0749">
                        <w:pPr>
                          <w:spacing w:line="20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5240D9F5" w14:textId="77777777" w:rsidR="00C77094" w:rsidRDefault="00FC0749">
                        <w:pPr>
                          <w:spacing w:line="20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kag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178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14:paraId="1CF674E8" w14:textId="77777777" w:rsidR="00C77094" w:rsidRDefault="00C77094"/>
                    </w:tc>
                    <w:tc>
                      <w:tcPr>
                        <w:tcW w:w="2249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35EFA726" w14:textId="77777777" w:rsidR="00C77094" w:rsidRDefault="00C77094"/>
                    </w:tc>
                    <w:tc>
                      <w:tcPr>
                        <w:tcW w:w="220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45EC1F7E" w14:textId="77777777" w:rsidR="00C77094" w:rsidRDefault="00C77094"/>
                    </w:tc>
                    <w:tc>
                      <w:tcPr>
                        <w:tcW w:w="2821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0E80F194" w14:textId="77777777" w:rsidR="00C77094" w:rsidRDefault="00C77094"/>
                    </w:tc>
                    <w:tc>
                      <w:tcPr>
                        <w:tcW w:w="289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03C07537" w14:textId="77777777" w:rsidR="00C77094" w:rsidRDefault="00C77094"/>
                    </w:tc>
                  </w:tr>
                  <w:tr w:rsidR="00C77094" w14:paraId="048C412B" w14:textId="77777777">
                    <w:trPr>
                      <w:trHeight w:hRule="exact" w:val="241"/>
                    </w:trPr>
                    <w:tc>
                      <w:tcPr>
                        <w:tcW w:w="175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5F255962" w14:textId="77777777" w:rsidR="00C77094" w:rsidRDefault="00FC0749">
                        <w:pPr>
                          <w:spacing w:line="20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CSV to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J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36E2F5AB" w14:textId="77777777" w:rsidR="00C77094" w:rsidRDefault="00FC0749">
                        <w:pPr>
                          <w:spacing w:before="5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plo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to</w:t>
                        </w:r>
                      </w:p>
                    </w:tc>
                    <w:tc>
                      <w:tcPr>
                        <w:tcW w:w="178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14:paraId="3BF77EA2" w14:textId="77777777" w:rsidR="00C77094" w:rsidRDefault="00C77094"/>
                    </w:tc>
                    <w:tc>
                      <w:tcPr>
                        <w:tcW w:w="2249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20C1DAB4" w14:textId="77777777" w:rsidR="00C77094" w:rsidRDefault="00FC0749">
                        <w:pPr>
                          <w:spacing w:before="55" w:line="180" w:lineRule="exact"/>
                          <w:ind w:left="8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 xml:space="preserve"> J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220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47EFFAAA" w14:textId="77777777" w:rsidR="00C77094" w:rsidRDefault="00FC0749">
                        <w:pPr>
                          <w:spacing w:before="55" w:line="18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N 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2821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5C702C57" w14:textId="77777777" w:rsidR="00C77094" w:rsidRDefault="00FC0749">
                        <w:pPr>
                          <w:spacing w:before="55" w:line="18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 xml:space="preserve"> 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position w:val="-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5661E49D" w14:textId="77777777" w:rsidR="00C77094" w:rsidRDefault="00FC0749">
                        <w:pPr>
                          <w:spacing w:before="55" w:line="18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echniq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man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pu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</w:tr>
                  <w:tr w:rsidR="00C77094" w14:paraId="34383C25" w14:textId="77777777">
                    <w:trPr>
                      <w:trHeight w:hRule="exact" w:val="178"/>
                    </w:trPr>
                    <w:tc>
                      <w:tcPr>
                        <w:tcW w:w="175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13ACB1D7" w14:textId="77777777" w:rsidR="00C77094" w:rsidRDefault="00FC0749">
                        <w:pPr>
                          <w:spacing w:line="16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632F46D1" w14:textId="77777777" w:rsidR="00C77094" w:rsidRDefault="00FC0749">
                        <w:pPr>
                          <w:spacing w:line="16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oc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178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14:paraId="27BCA53B" w14:textId="77777777" w:rsidR="00C77094" w:rsidRDefault="00C77094"/>
                    </w:tc>
                    <w:tc>
                      <w:tcPr>
                        <w:tcW w:w="2249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0B1B9217" w14:textId="77777777" w:rsidR="00C77094" w:rsidRDefault="00FC0749">
                        <w:pPr>
                          <w:spacing w:before="37" w:line="140" w:lineRule="exact"/>
                          <w:ind w:left="8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position w:val="-6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6"/>
                            <w:sz w:val="18"/>
                            <w:szCs w:val="18"/>
                          </w:rPr>
                          <w:t>ep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6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6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6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6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6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6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6"/>
                            <w:sz w:val="18"/>
                            <w:szCs w:val="18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6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position w:val="-6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220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3BC04509" w14:textId="77777777" w:rsidR="00C77094" w:rsidRDefault="00FC0749">
                        <w:pPr>
                          <w:spacing w:before="22" w:line="14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position w:val="-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 xml:space="preserve"> n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position w:val="-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2821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5A254B73" w14:textId="77777777" w:rsidR="00C77094" w:rsidRDefault="00FC0749">
                        <w:pPr>
                          <w:spacing w:before="22" w:line="14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r,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position w:val="-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 xml:space="preserve"> 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pu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N 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4"/>
                            <w:sz w:val="18"/>
                            <w:szCs w:val="18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63CC6B2B" w14:textId="77777777" w:rsidR="00C77094" w:rsidRDefault="00FC0749">
                        <w:pPr>
                          <w:spacing w:before="22" w:line="14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ell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ns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4"/>
                            <w:sz w:val="18"/>
                            <w:szCs w:val="18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position w:val="-4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</w:tr>
                  <w:tr w:rsidR="00C77094" w14:paraId="7AE4DB11" w14:textId="77777777">
                    <w:trPr>
                      <w:trHeight w:hRule="exact" w:val="259"/>
                    </w:trPr>
                    <w:tc>
                      <w:tcPr>
                        <w:tcW w:w="175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6C682404" w14:textId="77777777" w:rsidR="00C77094" w:rsidRDefault="00FC0749">
                        <w:pPr>
                          <w:spacing w:line="18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mul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ip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723A9FB7" w14:textId="77777777" w:rsidR="00C77094" w:rsidRDefault="00FC0749">
                        <w:pPr>
                          <w:spacing w:before="34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hou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gni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178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14:paraId="4E0E2FD5" w14:textId="77777777" w:rsidR="00C77094" w:rsidRDefault="00C77094"/>
                    </w:tc>
                    <w:tc>
                      <w:tcPr>
                        <w:tcW w:w="2249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114DDE11" w14:textId="77777777" w:rsidR="00C77094" w:rsidRDefault="00FC0749">
                        <w:pPr>
                          <w:spacing w:before="70" w:line="180" w:lineRule="exact"/>
                          <w:ind w:left="8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 xml:space="preserve"> bu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ma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8"/>
                            <w:szCs w:val="18"/>
                          </w:rPr>
                          <w:t xml:space="preserve"> 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220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734CE3ED" w14:textId="77777777" w:rsidR="00C77094" w:rsidRDefault="00FC0749">
                        <w:pPr>
                          <w:spacing w:before="56" w:line="20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es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t.</w:t>
                        </w:r>
                      </w:p>
                    </w:tc>
                    <w:tc>
                      <w:tcPr>
                        <w:tcW w:w="2821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67D0EC50" w14:textId="77777777" w:rsidR="00C77094" w:rsidRDefault="00FC0749">
                        <w:pPr>
                          <w:spacing w:before="56" w:line="20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ided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5506A495" w14:textId="77777777" w:rsidR="00C77094" w:rsidRDefault="00FC0749">
                        <w:pPr>
                          <w:spacing w:before="56" w:line="20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algo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ign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</w:tr>
                  <w:tr w:rsidR="00C77094" w14:paraId="0F6F77D3" w14:textId="77777777">
                    <w:trPr>
                      <w:trHeight w:hRule="exact" w:val="216"/>
                    </w:trPr>
                    <w:tc>
                      <w:tcPr>
                        <w:tcW w:w="175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38B50D71" w14:textId="77777777" w:rsidR="00C77094" w:rsidRDefault="00FC0749">
                        <w:pPr>
                          <w:spacing w:line="14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  <w:sz w:val="18"/>
                            <w:szCs w:val="18"/>
                          </w:rPr>
                          <w:t>man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  <w:sz w:val="18"/>
                            <w:szCs w:val="18"/>
                          </w:rPr>
                          <w:t>pu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  <w:sz w:val="18"/>
                            <w:szCs w:val="18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14D1820B" w14:textId="77777777" w:rsidR="00C77094" w:rsidRDefault="00FC0749">
                        <w:pPr>
                          <w:spacing w:line="20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cha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178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14:paraId="4476993E" w14:textId="77777777" w:rsidR="00C77094" w:rsidRDefault="00C77094"/>
                    </w:tc>
                    <w:tc>
                      <w:tcPr>
                        <w:tcW w:w="2249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14E1B0AC" w14:textId="77777777" w:rsidR="00C77094" w:rsidRDefault="00FC0749">
                        <w:pPr>
                          <w:spacing w:before="20" w:line="180" w:lineRule="exact"/>
                          <w:ind w:left="8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 xml:space="preserve"> 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t.</w:t>
                        </w:r>
                      </w:p>
                    </w:tc>
                    <w:tc>
                      <w:tcPr>
                        <w:tcW w:w="220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31438576" w14:textId="77777777" w:rsidR="00C77094" w:rsidRDefault="00C77094"/>
                    </w:tc>
                    <w:tc>
                      <w:tcPr>
                        <w:tcW w:w="2821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0663C495" w14:textId="77777777" w:rsidR="00C77094" w:rsidRDefault="00C77094"/>
                    </w:tc>
                    <w:tc>
                      <w:tcPr>
                        <w:tcW w:w="289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3C792AE5" w14:textId="77777777" w:rsidR="00C77094" w:rsidRDefault="00FC0749">
                        <w:pPr>
                          <w:spacing w:before="6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obu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cha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C77094" w14:paraId="3B265958" w14:textId="77777777">
                    <w:trPr>
                      <w:trHeight w:hRule="exact" w:val="217"/>
                    </w:trPr>
                    <w:tc>
                      <w:tcPr>
                        <w:tcW w:w="175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42548AF5" w14:textId="77777777" w:rsidR="00C77094" w:rsidRDefault="00FC0749">
                        <w:pPr>
                          <w:spacing w:line="14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position w:val="1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  <w:sz w:val="18"/>
                            <w:szCs w:val="18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  <w:sz w:val="18"/>
                            <w:szCs w:val="18"/>
                          </w:rPr>
                          <w:t>ps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4063A069" w14:textId="77777777" w:rsidR="00C77094" w:rsidRDefault="00C77094"/>
                    </w:tc>
                    <w:tc>
                      <w:tcPr>
                        <w:tcW w:w="178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14:paraId="490DB9F4" w14:textId="77777777" w:rsidR="00C77094" w:rsidRDefault="00C77094"/>
                    </w:tc>
                    <w:tc>
                      <w:tcPr>
                        <w:tcW w:w="2249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2EA3AF5E" w14:textId="77777777" w:rsidR="00C77094" w:rsidRDefault="00C77094"/>
                    </w:tc>
                    <w:tc>
                      <w:tcPr>
                        <w:tcW w:w="220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588B67F0" w14:textId="77777777" w:rsidR="00C77094" w:rsidRDefault="00FC0749">
                        <w:pPr>
                          <w:spacing w:before="63" w:line="14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5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>em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5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  <w:tc>
                      <w:tcPr>
                        <w:tcW w:w="2821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771F4444" w14:textId="77777777" w:rsidR="00C77094" w:rsidRDefault="00FC0749">
                        <w:pPr>
                          <w:spacing w:before="63" w:line="14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5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 xml:space="preserve"> fo</w:t>
                        </w: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5"/>
                            <w:sz w:val="18"/>
                            <w:szCs w:val="18"/>
                          </w:rPr>
                          <w:t xml:space="preserve"> 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>alu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5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 xml:space="preserve"> p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>oc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5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5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5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5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position w:val="-5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058ADBFE" w14:textId="77777777" w:rsidR="00C77094" w:rsidRDefault="00C77094"/>
                    </w:tc>
                  </w:tr>
                  <w:tr w:rsidR="00C77094" w14:paraId="02C50657" w14:textId="77777777">
                    <w:trPr>
                      <w:trHeight w:hRule="exact" w:val="738"/>
                    </w:trPr>
                    <w:tc>
                      <w:tcPr>
                        <w:tcW w:w="175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493E560A" w14:textId="77777777" w:rsidR="00C77094" w:rsidRDefault="00C77094">
                        <w:pPr>
                          <w:spacing w:before="1" w:line="200" w:lineRule="exact"/>
                        </w:pPr>
                      </w:p>
                      <w:p w14:paraId="7777AC00" w14:textId="77777777" w:rsidR="00C77094" w:rsidRDefault="00FC0749">
                        <w:pPr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70%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78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450E6B32" w14:textId="77777777" w:rsidR="00C77094" w:rsidRDefault="00C77094"/>
                    </w:tc>
                    <w:tc>
                      <w:tcPr>
                        <w:tcW w:w="178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14:paraId="553325EB" w14:textId="77777777" w:rsidR="00C77094" w:rsidRDefault="00C77094"/>
                    </w:tc>
                    <w:tc>
                      <w:tcPr>
                        <w:tcW w:w="2249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26429086" w14:textId="77777777" w:rsidR="00C77094" w:rsidRDefault="00FC0749">
                        <w:pPr>
                          <w:spacing w:before="69" w:line="258" w:lineRule="auto"/>
                          <w:ind w:left="88" w:right="283"/>
                          <w:jc w:val="both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 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220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62AF2A96" w14:textId="77777777" w:rsidR="00C77094" w:rsidRDefault="00FC0749">
                        <w:pPr>
                          <w:spacing w:before="69" w:line="243" w:lineRule="auto"/>
                          <w:ind w:left="90" w:right="30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om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con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ecu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2821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7501A863" w14:textId="77777777" w:rsidR="00C77094" w:rsidRDefault="00FC0749">
                        <w:pPr>
                          <w:spacing w:before="55"/>
                          <w:ind w:left="90" w:right="32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-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hand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app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5BA5CD62" w14:textId="77777777" w:rsidR="00C77094" w:rsidRDefault="00FC0749">
                        <w:pPr>
                          <w:spacing w:before="55" w:line="258" w:lineRule="auto"/>
                          <w:ind w:left="90" w:right="13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olu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dup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ica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/O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open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C77094" w14:paraId="33CA8F42" w14:textId="77777777">
                    <w:trPr>
                      <w:trHeight w:hRule="exact" w:val="451"/>
                    </w:trPr>
                    <w:tc>
                      <w:tcPr>
                        <w:tcW w:w="175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5B90F3FF" w14:textId="77777777" w:rsidR="00C77094" w:rsidRDefault="00C77094"/>
                    </w:tc>
                    <w:tc>
                      <w:tcPr>
                        <w:tcW w:w="178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62ED66E9" w14:textId="77777777" w:rsidR="00C77094" w:rsidRDefault="00C77094"/>
                    </w:tc>
                    <w:tc>
                      <w:tcPr>
                        <w:tcW w:w="1786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14:paraId="4891F15B" w14:textId="77777777" w:rsidR="00C77094" w:rsidRDefault="00C77094"/>
                    </w:tc>
                    <w:tc>
                      <w:tcPr>
                        <w:tcW w:w="2249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21E4FB70" w14:textId="77777777" w:rsidR="00C77094" w:rsidRDefault="00FC0749">
                        <w:pPr>
                          <w:spacing w:before="1"/>
                          <w:ind w:left="8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deplo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206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688EC72F" w14:textId="77777777" w:rsidR="00C77094" w:rsidRDefault="00FC0749">
                        <w:pPr>
                          <w:spacing w:line="16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con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t.</w:t>
                        </w:r>
                      </w:p>
                    </w:tc>
                    <w:tc>
                      <w:tcPr>
                        <w:tcW w:w="2821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487C4B90" w14:textId="77777777" w:rsidR="00C77094" w:rsidRDefault="00FC0749">
                        <w:pPr>
                          <w:spacing w:before="10" w:line="258" w:lineRule="auto"/>
                          <w:ind w:left="90" w:right="72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un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iab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re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t.</w:t>
                        </w:r>
                      </w:p>
                    </w:tc>
                    <w:tc>
                      <w:tcPr>
                        <w:tcW w:w="2895" w:type="dxa"/>
                        <w:tcBorders>
                          <w:top w:val="nil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</w:tcPr>
                      <w:p w14:paraId="636BA5F5" w14:textId="77777777" w:rsidR="00C77094" w:rsidRDefault="00C77094"/>
                    </w:tc>
                  </w:tr>
                  <w:tr w:rsidR="00C77094" w14:paraId="4A94227E" w14:textId="77777777">
                    <w:trPr>
                      <w:trHeight w:hRule="exact" w:val="1455"/>
                    </w:trPr>
                    <w:tc>
                      <w:tcPr>
                        <w:tcW w:w="1755" w:type="dxa"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7CE695FD" w14:textId="77777777" w:rsidR="00C77094" w:rsidRDefault="00C77094"/>
                    </w:tc>
                    <w:tc>
                      <w:tcPr>
                        <w:tcW w:w="1786" w:type="dxa"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351501E6" w14:textId="77777777" w:rsidR="00C77094" w:rsidRDefault="00C77094"/>
                    </w:tc>
                    <w:tc>
                      <w:tcPr>
                        <w:tcW w:w="1786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01F6991E" w14:textId="77777777" w:rsidR="00C77094" w:rsidRDefault="00C77094"/>
                    </w:tc>
                    <w:tc>
                      <w:tcPr>
                        <w:tcW w:w="2249" w:type="dxa"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6C5CCF17" w14:textId="77777777" w:rsidR="00C77094" w:rsidRDefault="00C77094"/>
                    </w:tc>
                    <w:tc>
                      <w:tcPr>
                        <w:tcW w:w="2206" w:type="dxa"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3F81923B" w14:textId="77777777" w:rsidR="00C77094" w:rsidRDefault="00FC0749">
                        <w:pPr>
                          <w:spacing w:line="180" w:lineRule="exact"/>
                          <w:ind w:left="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</w:p>
                      <w:p w14:paraId="68D3A8FD" w14:textId="77777777" w:rsidR="00C77094" w:rsidRDefault="00FC0749">
                        <w:pPr>
                          <w:spacing w:before="2" w:line="244" w:lineRule="auto"/>
                          <w:ind w:left="90" w:right="32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alid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/r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2821" w:type="dxa"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1B06DDA9" w14:textId="77777777" w:rsidR="00C77094" w:rsidRDefault="00C77094"/>
                    </w:tc>
                    <w:tc>
                      <w:tcPr>
                        <w:tcW w:w="2895" w:type="dxa"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71725783" w14:textId="77777777" w:rsidR="00C77094" w:rsidRDefault="00C77094"/>
                    </w:tc>
                  </w:tr>
                </w:tbl>
                <w:p w14:paraId="2FFC16D0" w14:textId="77777777" w:rsidR="00C77094" w:rsidRDefault="00C77094"/>
              </w:txbxContent>
            </v:textbox>
            <w10:wrap anchorx="page"/>
          </v:shape>
        </w:pict>
      </w:r>
      <w:r w:rsidR="00FC0749">
        <w:rPr>
          <w:rFonts w:ascii="Arial" w:eastAsia="Arial" w:hAnsi="Arial" w:cs="Arial"/>
          <w:sz w:val="36"/>
          <w:szCs w:val="36"/>
        </w:rPr>
        <w:t xml:space="preserve"> Intro</w:t>
      </w:r>
      <w:r w:rsidR="00FC0749">
        <w:rPr>
          <w:rFonts w:ascii="Arial" w:eastAsia="Arial" w:hAnsi="Arial" w:cs="Arial"/>
          <w:spacing w:val="-1"/>
          <w:sz w:val="36"/>
          <w:szCs w:val="36"/>
        </w:rPr>
        <w:t>d</w:t>
      </w:r>
      <w:r w:rsidR="00FC0749">
        <w:rPr>
          <w:rFonts w:ascii="Arial" w:eastAsia="Arial" w:hAnsi="Arial" w:cs="Arial"/>
          <w:spacing w:val="1"/>
          <w:sz w:val="36"/>
          <w:szCs w:val="36"/>
        </w:rPr>
        <w:t>u</w:t>
      </w:r>
      <w:r w:rsidR="00FC0749">
        <w:rPr>
          <w:rFonts w:ascii="Arial" w:eastAsia="Arial" w:hAnsi="Arial" w:cs="Arial"/>
          <w:sz w:val="36"/>
          <w:szCs w:val="36"/>
        </w:rPr>
        <w:t>ction</w:t>
      </w:r>
      <w:r w:rsidR="00FC0749"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 w:rsidR="00FC0749">
        <w:rPr>
          <w:rFonts w:ascii="Arial" w:eastAsia="Arial" w:hAnsi="Arial" w:cs="Arial"/>
          <w:spacing w:val="1"/>
          <w:sz w:val="36"/>
          <w:szCs w:val="36"/>
        </w:rPr>
        <w:t>t</w:t>
      </w:r>
      <w:r w:rsidR="00FC0749">
        <w:rPr>
          <w:rFonts w:ascii="Arial" w:eastAsia="Arial" w:hAnsi="Arial" w:cs="Arial"/>
          <w:sz w:val="36"/>
          <w:szCs w:val="36"/>
        </w:rPr>
        <w:t xml:space="preserve">o </w:t>
      </w:r>
      <w:r w:rsidR="00CE136B">
        <w:rPr>
          <w:rFonts w:ascii="Arial" w:eastAsia="Arial" w:hAnsi="Arial" w:cs="Arial"/>
          <w:sz w:val="36"/>
          <w:szCs w:val="36"/>
        </w:rPr>
        <w:t>D</w:t>
      </w:r>
      <w:r w:rsidR="00FC0749">
        <w:rPr>
          <w:rFonts w:ascii="Arial" w:eastAsia="Arial" w:hAnsi="Arial" w:cs="Arial"/>
          <w:spacing w:val="1"/>
          <w:sz w:val="36"/>
          <w:szCs w:val="36"/>
        </w:rPr>
        <w:t>a</w:t>
      </w:r>
      <w:r w:rsidR="00FC0749">
        <w:rPr>
          <w:rFonts w:ascii="Arial" w:eastAsia="Arial" w:hAnsi="Arial" w:cs="Arial"/>
          <w:sz w:val="36"/>
          <w:szCs w:val="36"/>
        </w:rPr>
        <w:t>ta Sci</w:t>
      </w:r>
      <w:r w:rsidR="00FC0749">
        <w:rPr>
          <w:rFonts w:ascii="Arial" w:eastAsia="Arial" w:hAnsi="Arial" w:cs="Arial"/>
          <w:spacing w:val="-1"/>
          <w:sz w:val="36"/>
          <w:szCs w:val="36"/>
        </w:rPr>
        <w:t>e</w:t>
      </w:r>
      <w:r w:rsidR="00FC0749">
        <w:rPr>
          <w:rFonts w:ascii="Arial" w:eastAsia="Arial" w:hAnsi="Arial" w:cs="Arial"/>
          <w:sz w:val="36"/>
          <w:szCs w:val="36"/>
        </w:rPr>
        <w:t>nce</w:t>
      </w:r>
      <w:r w:rsidR="00FC0749">
        <w:rPr>
          <w:rFonts w:ascii="Arial" w:eastAsia="Arial" w:hAnsi="Arial" w:cs="Arial"/>
          <w:spacing w:val="3"/>
          <w:sz w:val="36"/>
          <w:szCs w:val="36"/>
        </w:rPr>
        <w:t xml:space="preserve"> </w:t>
      </w:r>
      <w:r w:rsidR="00FC0749">
        <w:rPr>
          <w:rFonts w:ascii="Arial" w:eastAsia="Arial" w:hAnsi="Arial" w:cs="Arial"/>
          <w:sz w:val="36"/>
          <w:szCs w:val="36"/>
        </w:rPr>
        <w:t>-</w:t>
      </w:r>
      <w:r w:rsidR="00FC0749">
        <w:rPr>
          <w:rFonts w:ascii="Arial" w:eastAsia="Arial" w:hAnsi="Arial" w:cs="Arial"/>
          <w:spacing w:val="1"/>
          <w:sz w:val="36"/>
          <w:szCs w:val="36"/>
        </w:rPr>
        <w:t xml:space="preserve"> C</w:t>
      </w:r>
      <w:r w:rsidR="00FC0749">
        <w:rPr>
          <w:rFonts w:ascii="Arial" w:eastAsia="Arial" w:hAnsi="Arial" w:cs="Arial"/>
          <w:sz w:val="36"/>
          <w:szCs w:val="36"/>
        </w:rPr>
        <w:t>RG ACW</w:t>
      </w:r>
      <w:r w:rsidR="00FC0749">
        <w:rPr>
          <w:rFonts w:ascii="Arial" w:eastAsia="Arial" w:hAnsi="Arial" w:cs="Arial"/>
          <w:spacing w:val="2"/>
          <w:sz w:val="36"/>
          <w:szCs w:val="36"/>
        </w:rPr>
        <w:t xml:space="preserve"> </w:t>
      </w:r>
      <w:r w:rsidR="00FC0749">
        <w:rPr>
          <w:rFonts w:ascii="Arial" w:eastAsia="Arial" w:hAnsi="Arial" w:cs="Arial"/>
          <w:sz w:val="36"/>
          <w:szCs w:val="36"/>
        </w:rPr>
        <w:t>-</w:t>
      </w:r>
      <w:r w:rsidR="00FC0749">
        <w:rPr>
          <w:rFonts w:ascii="Arial" w:eastAsia="Arial" w:hAnsi="Arial" w:cs="Arial"/>
          <w:spacing w:val="1"/>
          <w:sz w:val="36"/>
          <w:szCs w:val="36"/>
        </w:rPr>
        <w:t xml:space="preserve"> </w:t>
      </w:r>
      <w:r w:rsidR="00FC0749">
        <w:rPr>
          <w:rFonts w:ascii="Arial" w:eastAsia="Arial" w:hAnsi="Arial" w:cs="Arial"/>
          <w:sz w:val="36"/>
          <w:szCs w:val="36"/>
        </w:rPr>
        <w:t>C</w:t>
      </w:r>
      <w:r w:rsidR="00FC0749">
        <w:rPr>
          <w:rFonts w:ascii="Arial" w:eastAsia="Arial" w:hAnsi="Arial" w:cs="Arial"/>
          <w:spacing w:val="-2"/>
          <w:sz w:val="36"/>
          <w:szCs w:val="36"/>
        </w:rPr>
        <w:t>u</w:t>
      </w:r>
      <w:r w:rsidR="00FC0749">
        <w:rPr>
          <w:rFonts w:ascii="Arial" w:eastAsia="Arial" w:hAnsi="Arial" w:cs="Arial"/>
          <w:sz w:val="36"/>
          <w:szCs w:val="36"/>
        </w:rPr>
        <w:t>stom</w:t>
      </w:r>
      <w:r w:rsidR="00FC0749">
        <w:rPr>
          <w:rFonts w:ascii="Arial" w:eastAsia="Arial" w:hAnsi="Arial" w:cs="Arial"/>
          <w:spacing w:val="-1"/>
          <w:sz w:val="36"/>
          <w:szCs w:val="36"/>
        </w:rPr>
        <w:t>e</w:t>
      </w:r>
      <w:r w:rsidR="00FC0749">
        <w:rPr>
          <w:rFonts w:ascii="Arial" w:eastAsia="Arial" w:hAnsi="Arial" w:cs="Arial"/>
          <w:sz w:val="36"/>
          <w:szCs w:val="36"/>
        </w:rPr>
        <w:t>r Data Pr</w:t>
      </w:r>
      <w:r w:rsidR="00FC0749">
        <w:rPr>
          <w:rFonts w:ascii="Arial" w:eastAsia="Arial" w:hAnsi="Arial" w:cs="Arial"/>
          <w:spacing w:val="-1"/>
          <w:sz w:val="36"/>
          <w:szCs w:val="36"/>
        </w:rPr>
        <w:t>e</w:t>
      </w:r>
      <w:r w:rsidR="00FC0749">
        <w:rPr>
          <w:rFonts w:ascii="Arial" w:eastAsia="Arial" w:hAnsi="Arial" w:cs="Arial"/>
          <w:sz w:val="36"/>
          <w:szCs w:val="36"/>
        </w:rPr>
        <w:t>p</w:t>
      </w:r>
      <w:r w:rsidR="00FC0749">
        <w:rPr>
          <w:rFonts w:ascii="Arial" w:eastAsia="Arial" w:hAnsi="Arial" w:cs="Arial"/>
          <w:spacing w:val="1"/>
          <w:sz w:val="36"/>
          <w:szCs w:val="36"/>
        </w:rPr>
        <w:t>ro</w:t>
      </w:r>
      <w:r w:rsidR="00FC0749">
        <w:rPr>
          <w:rFonts w:ascii="Arial" w:eastAsia="Arial" w:hAnsi="Arial" w:cs="Arial"/>
          <w:sz w:val="36"/>
          <w:szCs w:val="36"/>
        </w:rPr>
        <w:t>cess</w:t>
      </w:r>
      <w:r w:rsidR="00FC0749">
        <w:rPr>
          <w:rFonts w:ascii="Arial" w:eastAsia="Arial" w:hAnsi="Arial" w:cs="Arial"/>
          <w:spacing w:val="-2"/>
          <w:sz w:val="36"/>
          <w:szCs w:val="36"/>
        </w:rPr>
        <w:t>i</w:t>
      </w:r>
      <w:r w:rsidR="00FC0749">
        <w:rPr>
          <w:rFonts w:ascii="Arial" w:eastAsia="Arial" w:hAnsi="Arial" w:cs="Arial"/>
          <w:spacing w:val="1"/>
          <w:sz w:val="36"/>
          <w:szCs w:val="36"/>
        </w:rPr>
        <w:t>n</w:t>
      </w:r>
      <w:r w:rsidR="00FC0749">
        <w:rPr>
          <w:rFonts w:ascii="Arial" w:eastAsia="Arial" w:hAnsi="Arial" w:cs="Arial"/>
          <w:sz w:val="36"/>
          <w:szCs w:val="36"/>
        </w:rPr>
        <w:t>g</w:t>
      </w:r>
    </w:p>
    <w:p w14:paraId="26ABEE0C" w14:textId="60B54C65" w:rsidR="00C77094" w:rsidRDefault="00624217">
      <w:pPr>
        <w:spacing w:before="3" w:line="160" w:lineRule="exact"/>
        <w:rPr>
          <w:sz w:val="16"/>
          <w:szCs w:val="16"/>
        </w:rPr>
      </w:pPr>
      <w:r>
        <w:lastRenderedPageBreak/>
        <w:pict w14:anchorId="48DCA518">
          <v:shape id="_x0000_s2065" type="#_x0000_t202" style="position:absolute;margin-left:692.25pt;margin-top:24pt;width:113.25pt;height:68.25pt;z-index:-251658752;mso-position-horizontal-relative:page;mso-position-vertical-relative:page" filled="f" stroked="f">
            <v:textbox inset="0,0,0,0">
              <w:txbxContent>
                <w:p w14:paraId="34400C65" w14:textId="77777777" w:rsidR="00C77094" w:rsidRDefault="00C77094">
                  <w:pPr>
                    <w:spacing w:line="200" w:lineRule="exact"/>
                  </w:pPr>
                </w:p>
                <w:p w14:paraId="182852FD" w14:textId="77777777" w:rsidR="00C77094" w:rsidRDefault="00C77094">
                  <w:pPr>
                    <w:spacing w:line="200" w:lineRule="exact"/>
                  </w:pPr>
                </w:p>
                <w:p w14:paraId="5E0474A6" w14:textId="77777777" w:rsidR="00C77094" w:rsidRDefault="00C77094">
                  <w:pPr>
                    <w:spacing w:line="200" w:lineRule="exact"/>
                  </w:pPr>
                </w:p>
                <w:p w14:paraId="6BFBDBBE" w14:textId="77777777" w:rsidR="00C77094" w:rsidRDefault="00C77094">
                  <w:pPr>
                    <w:spacing w:before="9" w:line="240" w:lineRule="exact"/>
                    <w:rPr>
                      <w:sz w:val="24"/>
                      <w:szCs w:val="24"/>
                    </w:rPr>
                  </w:pPr>
                </w:p>
                <w:p w14:paraId="382A0741" w14:textId="77777777" w:rsidR="00C77094" w:rsidRDefault="00FC0749">
                  <w:pPr>
                    <w:ind w:left="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pacing w:val="1"/>
                      <w:sz w:val="18"/>
                      <w:szCs w:val="18"/>
                    </w:rPr>
                    <w:t>i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1"/>
                      <w:sz w:val="18"/>
                      <w:szCs w:val="18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1"/>
                      <w:sz w:val="18"/>
                      <w:szCs w:val="18"/>
                    </w:rPr>
                    <w:t>o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n</w:t>
                  </w:r>
                  <w:r>
                    <w:rPr>
                      <w:rFonts w:ascii="Arial" w:eastAsia="Arial" w:hAnsi="Arial" w:cs="Arial"/>
                      <w:spacing w:val="1"/>
                      <w:sz w:val="18"/>
                      <w:szCs w:val="18"/>
                    </w:rPr>
                    <w:t xml:space="preserve"> t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8"/>
                      <w:szCs w:val="18"/>
                    </w:rPr>
                    <w:t>p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1"/>
                      <w:sz w:val="18"/>
                      <w:szCs w:val="18"/>
                    </w:rPr>
                    <w:t>e</w:t>
                  </w:r>
                  <w:r>
                    <w:rPr>
                      <w:rFonts w:ascii="Arial" w:eastAsia="Arial" w:hAnsi="Arial" w:cs="Arial"/>
                      <w:spacing w:val="-1"/>
                      <w:sz w:val="18"/>
                      <w:szCs w:val="18"/>
                    </w:rPr>
                    <w:t>v</w:t>
                  </w:r>
                  <w:r>
                    <w:rPr>
                      <w:rFonts w:ascii="Arial" w:eastAsia="Arial" w:hAnsi="Arial" w:cs="Arial"/>
                      <w:spacing w:val="1"/>
                      <w:sz w:val="18"/>
                      <w:szCs w:val="18"/>
                    </w:rPr>
                    <w:t>i</w:t>
                  </w:r>
                  <w:r>
                    <w:rPr>
                      <w:rFonts w:ascii="Arial" w:eastAsia="Arial" w:hAnsi="Arial" w:cs="Arial"/>
                      <w:spacing w:val="-2"/>
                      <w:sz w:val="18"/>
                      <w:szCs w:val="18"/>
                    </w:rPr>
                    <w:t>o</w:t>
                  </w:r>
                  <w:r>
                    <w:rPr>
                      <w:rFonts w:ascii="Arial" w:eastAsia="Arial" w:hAnsi="Arial" w:cs="Arial"/>
                      <w:spacing w:val="1"/>
                      <w:sz w:val="18"/>
                      <w:szCs w:val="18"/>
                    </w:rPr>
                    <w:t>us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14:paraId="2CD7F89C" w14:textId="77777777" w:rsidR="00C77094" w:rsidRDefault="00C77094">
      <w:pPr>
        <w:spacing w:line="200" w:lineRule="exact"/>
      </w:pPr>
    </w:p>
    <w:p w14:paraId="74693FA0" w14:textId="77777777" w:rsidR="00C77094" w:rsidRDefault="00C77094">
      <w:pPr>
        <w:spacing w:line="200" w:lineRule="exact"/>
      </w:pPr>
    </w:p>
    <w:p w14:paraId="04BADDDB" w14:textId="77777777" w:rsidR="00C77094" w:rsidRDefault="00C77094">
      <w:pPr>
        <w:spacing w:line="200" w:lineRule="exact"/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1786"/>
        <w:gridCol w:w="1786"/>
        <w:gridCol w:w="2249"/>
        <w:gridCol w:w="2206"/>
        <w:gridCol w:w="2821"/>
        <w:gridCol w:w="2895"/>
      </w:tblGrid>
      <w:tr w:rsidR="00C77094" w14:paraId="54FB5572" w14:textId="77777777">
        <w:trPr>
          <w:trHeight w:hRule="exact" w:val="4009"/>
        </w:trPr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DDD06F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4B91FCCD" w14:textId="77777777" w:rsidR="00C77094" w:rsidRDefault="00FC0749">
            <w:pPr>
              <w:spacing w:line="243" w:lineRule="auto"/>
              <w:ind w:left="90" w:right="8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Jup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 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s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ta 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 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3A9C3371" w14:textId="77777777" w:rsidR="00C77094" w:rsidRDefault="00C77094">
            <w:pPr>
              <w:spacing w:before="13" w:line="260" w:lineRule="exact"/>
              <w:rPr>
                <w:sz w:val="26"/>
                <w:szCs w:val="26"/>
              </w:rPr>
            </w:pPr>
          </w:p>
          <w:p w14:paraId="156E5044" w14:textId="77777777" w:rsidR="00C77094" w:rsidRDefault="00FC0749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10%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0A0EDA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50E8AC58" w14:textId="77777777" w:rsidR="00C77094" w:rsidRDefault="00FC0749">
            <w:pPr>
              <w:spacing w:line="243" w:lineRule="auto"/>
              <w:ind w:left="90" w:righ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unab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deplo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hou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7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287C12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712C78AE" w14:textId="77777777" w:rsidR="00C77094" w:rsidRDefault="00FC0749">
            <w:pPr>
              <w:spacing w:line="242" w:lineRule="auto"/>
              <w:ind w:left="90" w:right="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hic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h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  <w:p w14:paraId="521EA99D" w14:textId="77777777" w:rsidR="00C77094" w:rsidRDefault="00FC0749">
            <w:pPr>
              <w:spacing w:line="20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kdo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  <w:p w14:paraId="7D5DD65B" w14:textId="77777777" w:rsidR="00C77094" w:rsidRDefault="00FC0749">
            <w:pPr>
              <w:spacing w:before="4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13F55799" w14:textId="77777777" w:rsidR="00C77094" w:rsidRDefault="00C77094">
            <w:pPr>
              <w:spacing w:before="15" w:line="260" w:lineRule="exact"/>
              <w:rPr>
                <w:sz w:val="26"/>
                <w:szCs w:val="26"/>
              </w:rPr>
            </w:pPr>
          </w:p>
          <w:p w14:paraId="462E49D8" w14:textId="77777777" w:rsidR="00C77094" w:rsidRDefault="00FC0749">
            <w:pPr>
              <w:spacing w:line="258" w:lineRule="auto"/>
              <w:ind w:left="90" w:right="15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hic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h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ion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2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3C552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6F45E388" w14:textId="77777777" w:rsidR="00C77094" w:rsidRDefault="00FC0749">
            <w:pPr>
              <w:ind w:left="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6736C546" w14:textId="77777777" w:rsidR="00C77094" w:rsidRDefault="00C77094">
            <w:pPr>
              <w:spacing w:before="10" w:line="280" w:lineRule="exact"/>
              <w:rPr>
                <w:sz w:val="28"/>
                <w:szCs w:val="28"/>
              </w:rPr>
            </w:pPr>
          </w:p>
          <w:p w14:paraId="3B3B0BC9" w14:textId="77777777" w:rsidR="00C77094" w:rsidRDefault="00FC0749">
            <w:pPr>
              <w:spacing w:line="243" w:lineRule="auto"/>
              <w:ind w:left="88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sco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ged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iabl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bein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sho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t.</w:t>
            </w:r>
          </w:p>
          <w:p w14:paraId="633FF370" w14:textId="77777777" w:rsidR="00C77094" w:rsidRDefault="00C77094">
            <w:pPr>
              <w:spacing w:before="13" w:line="260" w:lineRule="exact"/>
              <w:rPr>
                <w:sz w:val="26"/>
                <w:szCs w:val="26"/>
              </w:rPr>
            </w:pPr>
          </w:p>
          <w:p w14:paraId="276AEC3A" w14:textId="77777777" w:rsidR="00C77094" w:rsidRDefault="00FC0749">
            <w:pPr>
              <w:spacing w:line="258" w:lineRule="auto"/>
              <w:ind w:left="88" w:righ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lgo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iabl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iabl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2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F52D0F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17CE76F0" w14:textId="77777777" w:rsidR="00C77094" w:rsidRDefault="00FC0749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66B58A89" w14:textId="77777777" w:rsidR="00C77094" w:rsidRDefault="00C77094">
            <w:pPr>
              <w:spacing w:before="10" w:line="280" w:lineRule="exact"/>
              <w:rPr>
                <w:sz w:val="28"/>
                <w:szCs w:val="28"/>
              </w:rPr>
            </w:pPr>
          </w:p>
          <w:p w14:paraId="5D909032" w14:textId="77777777" w:rsidR="00C77094" w:rsidRDefault="00FC0749">
            <w:pPr>
              <w:ind w:left="90" w:right="1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app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kdo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DF8B39F" w14:textId="77777777" w:rsidR="00C77094" w:rsidRDefault="00C77094">
            <w:pPr>
              <w:spacing w:before="14" w:line="260" w:lineRule="exact"/>
              <w:rPr>
                <w:sz w:val="26"/>
                <w:szCs w:val="26"/>
              </w:rPr>
            </w:pPr>
          </w:p>
          <w:p w14:paraId="190F8BFE" w14:textId="77777777" w:rsidR="00C77094" w:rsidRDefault="00FC0749">
            <w:pPr>
              <w:spacing w:line="243" w:lineRule="auto"/>
              <w:ind w:left="90" w:right="1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lgo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ell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ed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bu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47A4FB7" w14:textId="77777777" w:rsidR="00C77094" w:rsidRDefault="00C77094">
            <w:pPr>
              <w:spacing w:before="13" w:line="260" w:lineRule="exact"/>
              <w:rPr>
                <w:sz w:val="26"/>
                <w:szCs w:val="26"/>
              </w:rPr>
            </w:pPr>
          </w:p>
          <w:p w14:paraId="6350DB0C" w14:textId="77777777" w:rsidR="00C77094" w:rsidRDefault="00FC0749">
            <w:pPr>
              <w:spacing w:line="258" w:lineRule="auto"/>
              <w:ind w:left="90" w:right="21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iabl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app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8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F044B6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2F88BC6E" w14:textId="77777777" w:rsidR="00C77094" w:rsidRDefault="00FC0749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2BB19849" w14:textId="77777777" w:rsidR="00C77094" w:rsidRDefault="00C77094">
            <w:pPr>
              <w:spacing w:before="10" w:line="280" w:lineRule="exact"/>
              <w:rPr>
                <w:sz w:val="28"/>
                <w:szCs w:val="28"/>
              </w:rPr>
            </w:pPr>
          </w:p>
          <w:p w14:paraId="572BF791" w14:textId="77777777" w:rsidR="00C77094" w:rsidRDefault="00FC0749">
            <w:pPr>
              <w:spacing w:line="243" w:lineRule="auto"/>
              <w:ind w:left="90" w:right="9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kdo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ell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uc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plai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4CC567B7" w14:textId="77777777" w:rsidR="00C77094" w:rsidRDefault="00C77094">
            <w:pPr>
              <w:spacing w:before="13" w:line="260" w:lineRule="exact"/>
              <w:rPr>
                <w:sz w:val="26"/>
                <w:szCs w:val="26"/>
              </w:rPr>
            </w:pPr>
          </w:p>
          <w:p w14:paraId="4C28C2DA" w14:textId="77777777" w:rsidR="00C77094" w:rsidRDefault="00FC0749">
            <w:pPr>
              <w:spacing w:line="243" w:lineRule="auto"/>
              <w:ind w:left="90" w:right="14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ddi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g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mul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52C80A33" w14:textId="77777777" w:rsidR="00C77094" w:rsidRDefault="00C77094">
            <w:pPr>
              <w:spacing w:before="13" w:line="260" w:lineRule="exact"/>
              <w:rPr>
                <w:sz w:val="26"/>
                <w:szCs w:val="26"/>
              </w:rPr>
            </w:pPr>
          </w:p>
          <w:p w14:paraId="5F3C1AAC" w14:textId="77777777" w:rsidR="00C77094" w:rsidRDefault="00FC0749">
            <w:pPr>
              <w:spacing w:line="243" w:lineRule="auto"/>
              <w:ind w:left="90" w:righ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elope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sol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e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k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811A7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3F29ECFD" w14:textId="77777777" w:rsidR="00C77094" w:rsidRDefault="00FC0749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ad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  <w:p w14:paraId="46757E07" w14:textId="77777777" w:rsidR="00C77094" w:rsidRDefault="00C77094">
            <w:pPr>
              <w:spacing w:before="10" w:line="280" w:lineRule="exact"/>
              <w:rPr>
                <w:sz w:val="28"/>
                <w:szCs w:val="28"/>
              </w:rPr>
            </w:pPr>
          </w:p>
          <w:p w14:paraId="24709D66" w14:textId="77777777" w:rsidR="00C77094" w:rsidRDefault="00FC0749">
            <w:pPr>
              <w:spacing w:line="242" w:lineRule="auto"/>
              <w:ind w:left="90" w:right="2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 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pansio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 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empl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F531724" w14:textId="77777777" w:rsidR="00C77094" w:rsidRDefault="00C77094">
            <w:pPr>
              <w:spacing w:before="13" w:line="260" w:lineRule="exact"/>
              <w:rPr>
                <w:sz w:val="26"/>
                <w:szCs w:val="26"/>
              </w:rPr>
            </w:pPr>
          </w:p>
          <w:p w14:paraId="01AB85B1" w14:textId="77777777" w:rsidR="00C77094" w:rsidRDefault="00FC0749">
            <w:pPr>
              <w:spacing w:line="243" w:lineRule="auto"/>
              <w:ind w:left="90" w:right="3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ddi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g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 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2C3480F6" w14:textId="77777777" w:rsidR="00C77094" w:rsidRDefault="00C77094">
            <w:pPr>
              <w:spacing w:before="13" w:line="260" w:lineRule="exact"/>
              <w:rPr>
                <w:sz w:val="26"/>
                <w:szCs w:val="26"/>
              </w:rPr>
            </w:pPr>
          </w:p>
          <w:p w14:paraId="754436E8" w14:textId="77777777" w:rsidR="00C77094" w:rsidRDefault="00FC0749">
            <w:pPr>
              <w:spacing w:line="258" w:lineRule="auto"/>
              <w:ind w:left="90" w:right="41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ddi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be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4909D74C" w14:textId="77777777" w:rsidR="00C77094" w:rsidRDefault="00C77094">
      <w:pPr>
        <w:spacing w:line="200" w:lineRule="exact"/>
      </w:pPr>
    </w:p>
    <w:p w14:paraId="19955322" w14:textId="77777777" w:rsidR="00C77094" w:rsidRDefault="00C77094">
      <w:pPr>
        <w:spacing w:line="200" w:lineRule="exact"/>
      </w:pPr>
    </w:p>
    <w:p w14:paraId="10A2EEA2" w14:textId="77777777" w:rsidR="00C77094" w:rsidRDefault="00C77094">
      <w:pPr>
        <w:spacing w:line="200" w:lineRule="exact"/>
      </w:pPr>
    </w:p>
    <w:p w14:paraId="55A987EE" w14:textId="77777777" w:rsidR="00C77094" w:rsidRDefault="00C77094">
      <w:pPr>
        <w:spacing w:line="200" w:lineRule="exact"/>
      </w:pPr>
    </w:p>
    <w:p w14:paraId="63D08F73" w14:textId="77777777" w:rsidR="00C77094" w:rsidRDefault="00C77094">
      <w:pPr>
        <w:spacing w:line="200" w:lineRule="exact"/>
      </w:pPr>
    </w:p>
    <w:p w14:paraId="531C0E63" w14:textId="77777777" w:rsidR="00C77094" w:rsidRDefault="00C77094">
      <w:pPr>
        <w:spacing w:line="200" w:lineRule="exact"/>
      </w:pPr>
    </w:p>
    <w:p w14:paraId="7660BD1C" w14:textId="77777777" w:rsidR="00C77094" w:rsidRDefault="00C77094">
      <w:pPr>
        <w:spacing w:line="200" w:lineRule="exact"/>
      </w:pPr>
    </w:p>
    <w:p w14:paraId="7843D082" w14:textId="77777777" w:rsidR="00C77094" w:rsidRDefault="00C77094">
      <w:pPr>
        <w:spacing w:line="200" w:lineRule="exact"/>
      </w:pPr>
    </w:p>
    <w:p w14:paraId="5CA2F673" w14:textId="77777777" w:rsidR="00C77094" w:rsidRDefault="00C77094">
      <w:pPr>
        <w:spacing w:line="200" w:lineRule="exact"/>
      </w:pPr>
    </w:p>
    <w:p w14:paraId="72D570EB" w14:textId="77777777" w:rsidR="00C77094" w:rsidRDefault="00C77094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1994"/>
        <w:gridCol w:w="1997"/>
        <w:gridCol w:w="1829"/>
        <w:gridCol w:w="2415"/>
        <w:gridCol w:w="2821"/>
        <w:gridCol w:w="2897"/>
      </w:tblGrid>
      <w:tr w:rsidR="00C77094" w14:paraId="2834923A" w14:textId="77777777">
        <w:trPr>
          <w:trHeight w:hRule="exact" w:val="387"/>
        </w:trPr>
        <w:tc>
          <w:tcPr>
            <w:tcW w:w="1755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159CABB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6CC31603" w14:textId="77777777" w:rsidR="00C77094" w:rsidRDefault="00FC0749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sua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99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13306622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42CADABA" w14:textId="77777777" w:rsidR="00C77094" w:rsidRDefault="00FC0749">
            <w:pPr>
              <w:spacing w:line="242" w:lineRule="auto"/>
              <w:ind w:left="90" w:right="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da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onl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z w:val="18"/>
                <w:szCs w:val="18"/>
              </w:rPr>
              <w:t>rt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 to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an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</w:p>
          <w:p w14:paraId="7B35EA22" w14:textId="77777777" w:rsidR="00C77094" w:rsidRDefault="00FC0749">
            <w:pPr>
              <w:spacing w:line="20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hou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  <w:p w14:paraId="5E640F03" w14:textId="77777777" w:rsidR="00C77094" w:rsidRDefault="00FC0749">
            <w:pPr>
              <w:spacing w:before="4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99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FA0DF40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19A16914" w14:textId="77777777" w:rsidR="00C77094" w:rsidRDefault="00FC0749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</w:tc>
        <w:tc>
          <w:tcPr>
            <w:tcW w:w="182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048DB09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6607E001" w14:textId="77777777" w:rsidR="00C77094" w:rsidRDefault="00FC0749">
            <w:pPr>
              <w:ind w:left="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7296A3E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6ADDAB3B" w14:textId="77777777" w:rsidR="00C77094" w:rsidRDefault="00FC0749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821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4FEE70D" w14:textId="77777777" w:rsidR="00C77094" w:rsidRDefault="00C77094">
            <w:pPr>
              <w:spacing w:before="1" w:line="160" w:lineRule="exact"/>
              <w:rPr>
                <w:sz w:val="16"/>
                <w:szCs w:val="16"/>
              </w:rPr>
            </w:pPr>
          </w:p>
          <w:p w14:paraId="51F2B7DC" w14:textId="77777777" w:rsidR="00C77094" w:rsidRDefault="00FC0749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897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7846077" w14:textId="77777777" w:rsidR="00C77094" w:rsidRDefault="00C77094">
            <w:pPr>
              <w:spacing w:before="8" w:line="160" w:lineRule="exact"/>
              <w:rPr>
                <w:sz w:val="17"/>
                <w:szCs w:val="17"/>
              </w:rPr>
            </w:pPr>
          </w:p>
          <w:p w14:paraId="5C75A47F" w14:textId="77777777" w:rsidR="00C77094" w:rsidRDefault="00FC0749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C77094" w14:paraId="15B5F13E" w14:textId="77777777">
        <w:trPr>
          <w:trHeight w:hRule="exact" w:val="442"/>
        </w:trPr>
        <w:tc>
          <w:tcPr>
            <w:tcW w:w="175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3DA78BE" w14:textId="77777777" w:rsidR="00C77094" w:rsidRDefault="00FC0749">
            <w:pPr>
              <w:spacing w:line="18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anda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  <w:p w14:paraId="6F56B0F1" w14:textId="77777777" w:rsidR="00C77094" w:rsidRDefault="00FC0749">
            <w:pPr>
              <w:spacing w:before="2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eabo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994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14:paraId="6BCEF5EC" w14:textId="77777777" w:rsidR="00C77094" w:rsidRDefault="00C77094"/>
        </w:tc>
        <w:tc>
          <w:tcPr>
            <w:tcW w:w="199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DBD5FFB" w14:textId="77777777" w:rsidR="00C77094" w:rsidRDefault="00FC0749">
            <w:pPr>
              <w:spacing w:line="18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abo</w:t>
            </w:r>
            <w:r>
              <w:rPr>
                <w:rFonts w:ascii="Arial" w:eastAsia="Arial" w:hAnsi="Arial" w:cs="Arial"/>
                <w:sz w:val="18"/>
                <w:szCs w:val="18"/>
              </w:rPr>
              <w:t>rn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  <w:p w14:paraId="65182D1F" w14:textId="77777777" w:rsidR="00C77094" w:rsidRDefault="00FC0749">
            <w:pPr>
              <w:spacing w:before="2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bu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</w:p>
        </w:tc>
        <w:tc>
          <w:tcPr>
            <w:tcW w:w="182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B87F1B9" w14:textId="77777777" w:rsidR="00C77094" w:rsidRDefault="00FC0749">
            <w:pPr>
              <w:spacing w:line="180" w:lineRule="exact"/>
              <w:ind w:left="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4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95142E3" w14:textId="77777777" w:rsidR="00C77094" w:rsidRDefault="00C77094">
            <w:pPr>
              <w:spacing w:before="12" w:line="260" w:lineRule="exact"/>
              <w:rPr>
                <w:sz w:val="26"/>
                <w:szCs w:val="26"/>
              </w:rPr>
            </w:pPr>
          </w:p>
          <w:p w14:paraId="1D7FE1E6" w14:textId="77777777" w:rsidR="00C77094" w:rsidRDefault="00FC0749">
            <w:pPr>
              <w:spacing w:line="16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position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position w:val="-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ia</w:t>
            </w: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position w:val="-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 xml:space="preserve">ts 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>re</w:t>
            </w:r>
          </w:p>
        </w:tc>
        <w:tc>
          <w:tcPr>
            <w:tcW w:w="282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E09E974" w14:textId="77777777" w:rsidR="00C77094" w:rsidRDefault="00C77094">
            <w:pPr>
              <w:spacing w:before="12" w:line="260" w:lineRule="exact"/>
              <w:rPr>
                <w:sz w:val="26"/>
                <w:szCs w:val="26"/>
              </w:rPr>
            </w:pPr>
          </w:p>
          <w:p w14:paraId="6D4DEA1E" w14:textId="77777777" w:rsidR="00C77094" w:rsidRDefault="00FC0749">
            <w:pPr>
              <w:spacing w:line="16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position w:val="-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spacing w:val="-1"/>
                <w:position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-1"/>
                <w:position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>rf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1"/>
                <w:position w:val="-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position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position w:val="-3"/>
                <w:sz w:val="18"/>
                <w:szCs w:val="18"/>
              </w:rPr>
              <w:t>-</w:t>
            </w:r>
          </w:p>
        </w:tc>
        <w:tc>
          <w:tcPr>
            <w:tcW w:w="289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11B7F13" w14:textId="77777777" w:rsidR="00C77094" w:rsidRDefault="00C77094">
            <w:pPr>
              <w:spacing w:before="8" w:line="280" w:lineRule="exact"/>
              <w:rPr>
                <w:sz w:val="28"/>
                <w:szCs w:val="28"/>
              </w:rPr>
            </w:pPr>
          </w:p>
          <w:p w14:paraId="76E6F79B" w14:textId="77777777" w:rsidR="00C77094" w:rsidRDefault="00FC0749">
            <w:pPr>
              <w:spacing w:line="14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position w:val="-5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4"/>
                <w:position w:val="-5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position w:val="-5"/>
                <w:sz w:val="18"/>
                <w:szCs w:val="18"/>
              </w:rPr>
              <w:t>celle</w:t>
            </w:r>
            <w:r>
              <w:rPr>
                <w:rFonts w:ascii="Arial" w:eastAsia="Arial" w:hAnsi="Arial" w:cs="Arial"/>
                <w:spacing w:val="-2"/>
                <w:position w:val="-5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position w:val="-5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position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position w:val="-5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position w:val="-5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5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position w:val="-5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position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position w:val="-5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5"/>
                <w:sz w:val="18"/>
                <w:szCs w:val="18"/>
              </w:rPr>
              <w:t>abo</w:t>
            </w:r>
            <w:r>
              <w:rPr>
                <w:rFonts w:ascii="Arial" w:eastAsia="Arial" w:hAnsi="Arial" w:cs="Arial"/>
                <w:spacing w:val="-2"/>
                <w:position w:val="-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position w:val="-5"/>
                <w:sz w:val="18"/>
                <w:szCs w:val="18"/>
              </w:rPr>
              <w:t>n</w:t>
            </w:r>
          </w:p>
        </w:tc>
      </w:tr>
      <w:tr w:rsidR="00C77094" w14:paraId="0A807804" w14:textId="77777777">
        <w:trPr>
          <w:trHeight w:hRule="exact" w:val="491"/>
        </w:trPr>
        <w:tc>
          <w:tcPr>
            <w:tcW w:w="175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FF49BC8" w14:textId="77777777" w:rsidR="00C77094" w:rsidRDefault="00C77094">
            <w:pPr>
              <w:spacing w:before="15" w:line="220" w:lineRule="exact"/>
              <w:rPr>
                <w:sz w:val="22"/>
                <w:szCs w:val="22"/>
              </w:rPr>
            </w:pPr>
          </w:p>
          <w:p w14:paraId="660933B3" w14:textId="77777777" w:rsidR="00C77094" w:rsidRDefault="00FC0749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%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994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14:paraId="0A115789" w14:textId="77777777" w:rsidR="00C77094" w:rsidRDefault="00C77094"/>
        </w:tc>
        <w:tc>
          <w:tcPr>
            <w:tcW w:w="199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657DFC3" w14:textId="77777777" w:rsidR="00C77094" w:rsidRDefault="00FC0749">
            <w:pPr>
              <w:spacing w:line="16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neo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  <w:p w14:paraId="04301023" w14:textId="77777777" w:rsidR="00C77094" w:rsidRDefault="00FC0749">
            <w:pPr>
              <w:spacing w:before="2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82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2E7CF74" w14:textId="77777777" w:rsidR="00C77094" w:rsidRDefault="00FC0749">
            <w:pPr>
              <w:spacing w:before="24" w:line="244" w:lineRule="auto"/>
              <w:ind w:left="88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</w:t>
            </w:r>
            <w:r>
              <w:rPr>
                <w:rFonts w:ascii="Arial" w:eastAsia="Arial" w:hAnsi="Arial" w:cs="Arial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4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20E6C95" w14:textId="77777777" w:rsidR="00C77094" w:rsidRDefault="00FC0749">
            <w:pPr>
              <w:spacing w:before="52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mos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te</w:t>
            </w:r>
          </w:p>
        </w:tc>
        <w:tc>
          <w:tcPr>
            <w:tcW w:w="282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E6868FF" w14:textId="77777777" w:rsidR="00C77094" w:rsidRDefault="00FC0749">
            <w:pPr>
              <w:spacing w:before="38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ee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89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690C272" w14:textId="77777777" w:rsidR="00C77094" w:rsidRDefault="00FC0749">
            <w:pPr>
              <w:spacing w:before="55"/>
              <w:ind w:left="90" w:right="2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side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</w:tr>
      <w:tr w:rsidR="00C77094" w14:paraId="03E2FDFE" w14:textId="77777777">
        <w:trPr>
          <w:trHeight w:hRule="exact" w:val="443"/>
        </w:trPr>
        <w:tc>
          <w:tcPr>
            <w:tcW w:w="175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D88FACE" w14:textId="77777777" w:rsidR="00C77094" w:rsidRDefault="00C77094"/>
        </w:tc>
        <w:tc>
          <w:tcPr>
            <w:tcW w:w="1994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14:paraId="0B0AAA60" w14:textId="77777777" w:rsidR="00C77094" w:rsidRDefault="00C77094"/>
        </w:tc>
        <w:tc>
          <w:tcPr>
            <w:tcW w:w="199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336C9F7" w14:textId="77777777" w:rsidR="00C77094" w:rsidRDefault="00C77094">
            <w:pPr>
              <w:spacing w:before="2" w:line="160" w:lineRule="exact"/>
              <w:rPr>
                <w:sz w:val="16"/>
                <w:szCs w:val="16"/>
              </w:rPr>
            </w:pPr>
          </w:p>
          <w:p w14:paraId="57EEDF32" w14:textId="77777777" w:rsidR="00C77094" w:rsidRDefault="00FC0749">
            <w:pPr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</w:tc>
        <w:tc>
          <w:tcPr>
            <w:tcW w:w="182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1F57289" w14:textId="77777777" w:rsidR="00C77094" w:rsidRDefault="00C77094">
            <w:pPr>
              <w:spacing w:before="7" w:line="220" w:lineRule="exact"/>
              <w:rPr>
                <w:sz w:val="22"/>
                <w:szCs w:val="22"/>
              </w:rPr>
            </w:pPr>
          </w:p>
          <w:p w14:paraId="40379E6D" w14:textId="77777777" w:rsidR="00C77094" w:rsidRDefault="00FC0749">
            <w:pPr>
              <w:ind w:left="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</w:t>
            </w:r>
            <w:r>
              <w:rPr>
                <w:rFonts w:ascii="Arial" w:eastAsia="Arial" w:hAnsi="Arial" w:cs="Arial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ts</w:t>
            </w:r>
          </w:p>
        </w:tc>
        <w:tc>
          <w:tcPr>
            <w:tcW w:w="24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0C59F55" w14:textId="77777777" w:rsidR="00C77094" w:rsidRDefault="00FC0749">
            <w:pPr>
              <w:spacing w:before="45" w:line="220" w:lineRule="atLeast"/>
              <w:ind w:left="90" w:right="4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app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282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87E414B" w14:textId="77777777" w:rsidR="00C77094" w:rsidRDefault="00FC0749">
            <w:pPr>
              <w:spacing w:before="17" w:line="220" w:lineRule="atLeast"/>
              <w:ind w:left="90" w:right="1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tebo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eac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89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E9BA3AE" w14:textId="77777777" w:rsidR="00C77094" w:rsidRDefault="00FC0749">
            <w:pPr>
              <w:spacing w:line="18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ge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C77094" w14:paraId="497C674E" w14:textId="77777777">
        <w:trPr>
          <w:trHeight w:hRule="exact" w:val="287"/>
        </w:trPr>
        <w:tc>
          <w:tcPr>
            <w:tcW w:w="175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6369A18" w14:textId="77777777" w:rsidR="00C77094" w:rsidRDefault="00C77094"/>
        </w:tc>
        <w:tc>
          <w:tcPr>
            <w:tcW w:w="1994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14:paraId="67C2539F" w14:textId="77777777" w:rsidR="00C77094" w:rsidRDefault="00C77094"/>
        </w:tc>
        <w:tc>
          <w:tcPr>
            <w:tcW w:w="199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50EF0DA" w14:textId="77777777" w:rsidR="00C77094" w:rsidRDefault="00FC0749">
            <w:pPr>
              <w:spacing w:line="14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position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position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r</w:t>
            </w:r>
          </w:p>
        </w:tc>
        <w:tc>
          <w:tcPr>
            <w:tcW w:w="182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93A98DC" w14:textId="77777777" w:rsidR="00C77094" w:rsidRDefault="00FC0749">
            <w:pPr>
              <w:spacing w:before="7"/>
              <w:ind w:left="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</w:tc>
        <w:tc>
          <w:tcPr>
            <w:tcW w:w="24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8071C91" w14:textId="77777777" w:rsidR="00C77094" w:rsidRDefault="00FC0749">
            <w:pPr>
              <w:spacing w:before="62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dis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282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3DFCF0C" w14:textId="77777777" w:rsidR="00C77094" w:rsidRDefault="00C77094"/>
        </w:tc>
        <w:tc>
          <w:tcPr>
            <w:tcW w:w="2897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C170089" w14:textId="77777777" w:rsidR="00C77094" w:rsidRDefault="00FC0749">
            <w:pPr>
              <w:spacing w:before="24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ddi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</w:tr>
      <w:tr w:rsidR="00C77094" w14:paraId="1E1BECF1" w14:textId="77777777">
        <w:trPr>
          <w:trHeight w:hRule="exact" w:val="663"/>
        </w:trPr>
        <w:tc>
          <w:tcPr>
            <w:tcW w:w="17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93E597" w14:textId="77777777" w:rsidR="00C77094" w:rsidRDefault="00C77094"/>
        </w:tc>
        <w:tc>
          <w:tcPr>
            <w:tcW w:w="199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BABEB" w14:textId="77777777" w:rsidR="00C77094" w:rsidRDefault="00C77094"/>
        </w:tc>
        <w:tc>
          <w:tcPr>
            <w:tcW w:w="199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5F3CF3" w14:textId="77777777" w:rsidR="00C77094" w:rsidRDefault="00FC0749">
            <w:pPr>
              <w:spacing w:line="8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position w:val="2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pacing w:val="1"/>
                <w:position w:val="2"/>
                <w:sz w:val="18"/>
                <w:szCs w:val="18"/>
              </w:rPr>
              <w:t>ta</w:t>
            </w:r>
            <w:r>
              <w:rPr>
                <w:rFonts w:ascii="Arial" w:eastAsia="Arial" w:hAnsi="Arial" w:cs="Arial"/>
                <w:position w:val="2"/>
                <w:sz w:val="18"/>
                <w:szCs w:val="18"/>
              </w:rPr>
              <w:t>Fr</w:t>
            </w:r>
            <w:r>
              <w:rPr>
                <w:rFonts w:ascii="Arial" w:eastAsia="Arial" w:hAnsi="Arial" w:cs="Arial"/>
                <w:spacing w:val="-1"/>
                <w:position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position w:val="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position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position w:val="2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position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position w:val="2"/>
                <w:sz w:val="18"/>
                <w:szCs w:val="18"/>
              </w:rPr>
              <w:t>e</w:t>
            </w:r>
          </w:p>
          <w:p w14:paraId="46B20361" w14:textId="77777777" w:rsidR="00C77094" w:rsidRDefault="00FC0749">
            <w:pPr>
              <w:spacing w:before="16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82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38768E" w14:textId="77777777" w:rsidR="00C77094" w:rsidRDefault="00FC0749">
            <w:pPr>
              <w:spacing w:line="140" w:lineRule="exact"/>
              <w:ind w:left="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>bu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pacing w:val="-2"/>
                <w:position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position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position w:val="1"/>
                <w:sz w:val="18"/>
                <w:szCs w:val="18"/>
              </w:rPr>
              <w:t>.</w:t>
            </w:r>
          </w:p>
        </w:tc>
        <w:tc>
          <w:tcPr>
            <w:tcW w:w="24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290904" w14:textId="77777777" w:rsidR="00C77094" w:rsidRDefault="00FC0749">
            <w:pPr>
              <w:spacing w:line="20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ta</w:t>
            </w:r>
            <w:r>
              <w:rPr>
                <w:rFonts w:ascii="Arial" w:eastAsia="Arial" w:hAnsi="Arial" w:cs="Arial"/>
                <w:sz w:val="18"/>
                <w:szCs w:val="18"/>
              </w:rPr>
              <w:t>Fr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  <w:p w14:paraId="544BB9B7" w14:textId="77777777" w:rsidR="00C77094" w:rsidRDefault="00FC0749">
            <w:pPr>
              <w:spacing w:before="16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obj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821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208475" w14:textId="77777777" w:rsidR="00C77094" w:rsidRDefault="00C77094"/>
        </w:tc>
        <w:tc>
          <w:tcPr>
            <w:tcW w:w="2897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867AB0" w14:textId="77777777" w:rsidR="00C77094" w:rsidRDefault="00FC0749">
            <w:pPr>
              <w:spacing w:line="160" w:lineRule="exact"/>
              <w:ind w:left="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use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  <w:p w14:paraId="4C1D60EB" w14:textId="77777777" w:rsidR="00C77094" w:rsidRDefault="00FC0749">
            <w:pPr>
              <w:spacing w:before="16" w:line="258" w:lineRule="auto"/>
              <w:ind w:left="90" w:right="8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imp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305D9DA9" w14:textId="77777777" w:rsidR="00C77094" w:rsidRDefault="00C77094">
      <w:pPr>
        <w:sectPr w:rsidR="00C77094">
          <w:headerReference w:type="default" r:id="rId11"/>
          <w:pgSz w:w="16860" w:h="11940" w:orient="landscape"/>
          <w:pgMar w:top="380" w:right="400" w:bottom="280" w:left="540" w:header="0" w:footer="0" w:gutter="0"/>
          <w:cols w:space="720"/>
        </w:sectPr>
      </w:pPr>
    </w:p>
    <w:p w14:paraId="12763A82" w14:textId="77777777" w:rsidR="00C77094" w:rsidRDefault="00624217">
      <w:pPr>
        <w:spacing w:before="17" w:line="280" w:lineRule="exact"/>
        <w:rPr>
          <w:sz w:val="28"/>
          <w:szCs w:val="28"/>
        </w:rPr>
      </w:pPr>
      <w:r>
        <w:lastRenderedPageBreak/>
        <w:pict w14:anchorId="53B66A60">
          <v:group id="_x0000_s2050" style="position:absolute;margin-left:31.85pt;margin-top:57.2pt;width:786.2pt;height:32.15pt;z-index:-251656704;mso-position-horizontal-relative:page;mso-position-vertical-relative:page" coordorigin="637,1144" coordsize="15724,643">
            <v:shape id="_x0000_s2064" style="position:absolute;left:653;top:1160;width:1980;height:0" coordorigin="653,1160" coordsize="1980,0" path="m653,1160r1980,e" filled="f" strokeweight=".82pt">
              <v:path arrowok="t"/>
            </v:shape>
            <v:shape id="_x0000_s2063" style="position:absolute;left:2648;top:1160;width:7988;height:0" coordorigin="2648,1160" coordsize="7988,0" path="m2648,1160r7988,e" filled="f" strokeweight=".82pt">
              <v:path arrowok="t"/>
            </v:shape>
            <v:shape id="_x0000_s2062" style="position:absolute;left:10636;top:1160;width:14;height:0" coordorigin="10636,1160" coordsize="14,0" path="m10636,1160r14,e" filled="f" strokeweight=".82pt">
              <v:path arrowok="t"/>
            </v:shape>
            <v:shape id="_x0000_s2061" style="position:absolute;left:10650;top:1160;width:2799;height:0" coordorigin="10650,1160" coordsize="2799,0" path="m10650,1160r2799,e" filled="f" strokeweight=".82pt">
              <v:path arrowok="t"/>
            </v:shape>
            <v:shape id="_x0000_s2060" style="position:absolute;left:13464;top:1160;width:2883;height:0" coordorigin="13464,1160" coordsize="2883,0" path="m13464,1160r2882,e" filled="f" strokeweight=".82pt">
              <v:path arrowok="t"/>
            </v:shape>
            <v:shape id="_x0000_s2059" style="position:absolute;left:646;top:1152;width:0;height:626" coordorigin="646,1152" coordsize="0,626" path="m646,1152r,627e" filled="f" strokeweight=".82pt">
              <v:path arrowok="t"/>
            </v:shape>
            <v:shape id="_x0000_s2058" style="position:absolute;left:653;top:1772;width:1980;height:0" coordorigin="653,1772" coordsize="1980,0" path="m653,1772r1980,e" filled="f" strokeweight=".82pt">
              <v:path arrowok="t"/>
            </v:shape>
            <v:shape id="_x0000_s2057" style="position:absolute;left:2640;top:1152;width:0;height:626" coordorigin="2640,1152" coordsize="0,626" path="m2640,1152r,627e" filled="f" strokeweight=".82pt">
              <v:path arrowok="t"/>
            </v:shape>
            <v:shape id="_x0000_s2056" style="position:absolute;left:2648;top:1772;width:7988;height:0" coordorigin="2648,1772" coordsize="7988,0" path="m2648,1772r7988,e" filled="f" strokeweight=".82pt">
              <v:path arrowok="t"/>
            </v:shape>
            <v:shape id="_x0000_s2055" style="position:absolute;left:10621;top:1772;width:14;height:0" coordorigin="10621,1772" coordsize="14,0" path="m10621,1772r15,e" filled="f" strokeweight=".82pt">
              <v:path arrowok="t"/>
            </v:shape>
            <v:shape id="_x0000_s2054" style="position:absolute;left:10636;top:1772;width:2813;height:0" coordorigin="10636,1772" coordsize="2813,0" path="m10636,1772r2813,e" filled="f" strokeweight=".82pt">
              <v:path arrowok="t"/>
            </v:shape>
            <v:shape id="_x0000_s2053" style="position:absolute;left:13456;top:1152;width:0;height:626" coordorigin="13456,1152" coordsize="0,626" path="m13456,1152r,627e" filled="f" strokeweight=".82pt">
              <v:path arrowok="t"/>
            </v:shape>
            <v:shape id="_x0000_s2052" style="position:absolute;left:13464;top:1772;width:2883;height:0" coordorigin="13464,1772" coordsize="2883,0" path="m13464,1772r2882,e" filled="f" strokeweight=".82pt">
              <v:path arrowok="t"/>
            </v:shape>
            <v:shape id="_x0000_s2051" style="position:absolute;left:16354;top:1152;width:0;height:626" coordorigin="16354,1152" coordsize="0,626" path="m16354,1152r,627e" filled="f" strokeweight=".82pt">
              <v:path arrowok="t"/>
            </v:shape>
            <w10:wrap anchorx="page" anchory="page"/>
          </v:group>
        </w:pict>
      </w:r>
    </w:p>
    <w:p w14:paraId="5CAF4619" w14:textId="77777777" w:rsidR="00C77094" w:rsidRDefault="00FC0749">
      <w:pPr>
        <w:spacing w:before="37"/>
        <w:ind w:left="31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eigh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ho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5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at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ele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.</w:t>
      </w:r>
    </w:p>
    <w:sectPr w:rsidR="00C77094">
      <w:headerReference w:type="default" r:id="rId12"/>
      <w:pgSz w:w="16860" w:h="11940" w:orient="landscape"/>
      <w:pgMar w:top="1100" w:right="2420" w:bottom="280" w:left="2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9E16" w14:textId="77777777" w:rsidR="00624217" w:rsidRDefault="00624217">
      <w:r>
        <w:separator/>
      </w:r>
    </w:p>
  </w:endnote>
  <w:endnote w:type="continuationSeparator" w:id="0">
    <w:p w14:paraId="113D3B3A" w14:textId="77777777" w:rsidR="00624217" w:rsidRDefault="0062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5B060" w14:textId="77777777" w:rsidR="00624217" w:rsidRDefault="00624217">
      <w:r>
        <w:separator/>
      </w:r>
    </w:p>
  </w:footnote>
  <w:footnote w:type="continuationSeparator" w:id="0">
    <w:p w14:paraId="7E4A88F3" w14:textId="77777777" w:rsidR="00624217" w:rsidRDefault="00624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CBAC" w14:textId="77777777" w:rsidR="00C77094" w:rsidRDefault="00624217">
    <w:pPr>
      <w:spacing w:line="200" w:lineRule="exact"/>
    </w:pPr>
    <w:r>
      <w:pict w14:anchorId="3EDEE4E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5.2pt;margin-top:38.15pt;width:10.15pt;height:13.05pt;z-index:-251658752;mso-position-horizontal-relative:page;mso-position-vertical-relative:page" filled="f" stroked="f">
          <v:textbox inset="0,0,0,0">
            <w:txbxContent>
              <w:p w14:paraId="76E775E0" w14:textId="77777777" w:rsidR="00C77094" w:rsidRDefault="00FC0749">
                <w:pPr>
                  <w:spacing w:line="240" w:lineRule="exact"/>
                  <w:ind w:left="40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38D0" w14:textId="77777777" w:rsidR="00C77094" w:rsidRDefault="00C77094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FEB5" w14:textId="77777777" w:rsidR="00C77094" w:rsidRDefault="00C77094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1874" w14:textId="77777777" w:rsidR="00C77094" w:rsidRDefault="00C77094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3162"/>
    <w:multiLevelType w:val="multilevel"/>
    <w:tmpl w:val="6FF214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463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094"/>
    <w:rsid w:val="00624217"/>
    <w:rsid w:val="00AE5FD3"/>
    <w:rsid w:val="00C77094"/>
    <w:rsid w:val="00CE136B"/>
    <w:rsid w:val="00FC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7B4A789E"/>
  <w15:docId w15:val="{F8DE3A30-115B-4705-8C77-FE4488A3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1550</Words>
  <Characters>8838</Characters>
  <Application>Microsoft Office Word</Application>
  <DocSecurity>0</DocSecurity>
  <Lines>73</Lines>
  <Paragraphs>20</Paragraphs>
  <ScaleCrop>false</ScaleCrop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 Rabia Tehseen</cp:lastModifiedBy>
  <cp:revision>3</cp:revision>
  <dcterms:created xsi:type="dcterms:W3CDTF">2025-04-18T05:19:00Z</dcterms:created>
  <dcterms:modified xsi:type="dcterms:W3CDTF">2025-04-18T05:41:00Z</dcterms:modified>
</cp:coreProperties>
</file>